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24CD5" w14:textId="0A621C88" w:rsidR="00D665A9" w:rsidRDefault="00D665A9" w:rsidP="00D665A9">
      <w:pPr>
        <w:snapToGrid w:val="0"/>
        <w:rPr>
          <w:rFonts w:eastAsia="TimesNewRomanPS-BoldMT" w:cs="SimSun"/>
          <w:b/>
          <w:bCs/>
          <w:color w:val="000000"/>
          <w:sz w:val="32"/>
          <w:szCs w:val="32"/>
        </w:rPr>
      </w:pPr>
      <w:r>
        <w:rPr>
          <w:rFonts w:eastAsia="TimesNewRomanPS-BoldMT" w:cs="SimSun"/>
          <w:b/>
          <w:bCs/>
          <w:noProof/>
          <w:color w:val="000000"/>
          <w:sz w:val="32"/>
          <w:szCs w:val="32"/>
        </w:rPr>
        <w:drawing>
          <wp:inline distT="0" distB="0" distL="0" distR="0" wp14:anchorId="232E1542" wp14:editId="647C29F2">
            <wp:extent cx="549910" cy="554990"/>
            <wp:effectExtent l="0" t="0" r="254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91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PS-BoldMT" w:cs="SimSun"/>
          <w:b/>
          <w:bCs/>
          <w:color w:val="000000"/>
          <w:sz w:val="32"/>
          <w:szCs w:val="32"/>
        </w:rPr>
        <w:t xml:space="preserve">           </w:t>
      </w:r>
    </w:p>
    <w:p w14:paraId="1F7A68A3" w14:textId="77777777" w:rsidR="00D665A9" w:rsidRDefault="00D665A9" w:rsidP="00D665A9">
      <w:pPr>
        <w:snapToGrid w:val="0"/>
        <w:jc w:val="center"/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</w:pPr>
      <w:r>
        <w:rPr>
          <w:rStyle w:val="Hyperlink"/>
          <w:rFonts w:eastAsia="TimesNewRomanPS-BoldMT" w:cs="SimSun"/>
          <w:b/>
          <w:bCs/>
          <w:color w:val="000000"/>
          <w:sz w:val="32"/>
          <w:szCs w:val="32"/>
          <w:u w:val="none"/>
        </w:rPr>
        <w:t>San Francisco Bay University</w:t>
      </w:r>
    </w:p>
    <w:p w14:paraId="2616E976" w14:textId="77777777" w:rsidR="0039549B" w:rsidRPr="00997B8C" w:rsidRDefault="00563181" w:rsidP="00997B8C">
      <w:pPr>
        <w:snapToGrid w:val="0"/>
        <w:jc w:val="center"/>
        <w:rPr>
          <w:b/>
          <w:bCs/>
          <w:szCs w:val="28"/>
        </w:rPr>
      </w:pPr>
      <w:r w:rsidRPr="00563181">
        <w:rPr>
          <w:rFonts w:ascii="Verdana" w:hAnsi="Verdana"/>
          <w:color w:val="696969"/>
          <w:sz w:val="20"/>
          <w:szCs w:val="20"/>
          <w:lang w:eastAsia="zh-CN"/>
        </w:rPr>
        <w:br/>
      </w:r>
      <w:r w:rsidR="00997B8C" w:rsidRPr="00997B8C">
        <w:rPr>
          <w:b/>
          <w:bCs/>
          <w:szCs w:val="28"/>
        </w:rPr>
        <w:t>CS483L - Artificial Intelligence &amp; Machine Learning Lab</w:t>
      </w:r>
    </w:p>
    <w:p w14:paraId="58070AA3" w14:textId="5B706699" w:rsidR="00A14387" w:rsidRDefault="006538D0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202</w:t>
      </w:r>
      <w:r w:rsidR="004E1546">
        <w:rPr>
          <w:b/>
          <w:bCs/>
          <w:szCs w:val="28"/>
        </w:rPr>
        <w:t>2</w:t>
      </w:r>
      <w:r>
        <w:rPr>
          <w:b/>
          <w:bCs/>
          <w:szCs w:val="28"/>
        </w:rPr>
        <w:t xml:space="preserve"> Summer Midterm Exam</w:t>
      </w:r>
    </w:p>
    <w:p w14:paraId="213006F4" w14:textId="77777777" w:rsidR="00197DBB" w:rsidRDefault="008D7AA6">
      <w:pPr>
        <w:jc w:val="center"/>
        <w:rPr>
          <w:rFonts w:eastAsia="TimesNewRomanPS-BoldMT" w:cs="SimSun"/>
          <w:b/>
          <w:bCs/>
          <w:szCs w:val="28"/>
        </w:rPr>
      </w:pP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>
        <w:rPr>
          <w:rFonts w:eastAsia="TimesNewRomanPS-BoldMT" w:cs="SimSun"/>
          <w:b/>
          <w:bCs/>
          <w:szCs w:val="28"/>
        </w:rPr>
        <w:tab/>
      </w:r>
      <w:r w:rsidR="00B978B9">
        <w:rPr>
          <w:rFonts w:eastAsia="TimesNewRomanPS-BoldMT" w:cs="SimSun"/>
          <w:b/>
          <w:bCs/>
          <w:szCs w:val="28"/>
        </w:rPr>
        <w:t xml:space="preserve">       </w:t>
      </w:r>
    </w:p>
    <w:p w14:paraId="4A877C28" w14:textId="77777777" w:rsidR="007D263A" w:rsidRDefault="007D263A" w:rsidP="00845109">
      <w:pPr>
        <w:snapToGrid w:val="0"/>
        <w:rPr>
          <w:rFonts w:eastAsia="TimesNewRomanPS-BoldMT" w:cs="SimSun"/>
          <w:b/>
          <w:bCs/>
          <w:lang w:eastAsia="zh-CN"/>
        </w:rPr>
      </w:pPr>
    </w:p>
    <w:p w14:paraId="4AB2E93E" w14:textId="663B09EB" w:rsidR="00BB6AF8" w:rsidRDefault="003557CA" w:rsidP="00BB6AF8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Student Name:</w:t>
      </w:r>
      <w:r w:rsidR="00D34AFC">
        <w:rPr>
          <w:rFonts w:eastAsia="TimesNewRomanPS-BoldMT" w:cs="SimSun"/>
          <w:b/>
          <w:bCs/>
          <w:lang w:eastAsia="zh-CN"/>
        </w:rPr>
        <w:t xml:space="preserve"> Mahmud Omer</w:t>
      </w:r>
      <w:r>
        <w:rPr>
          <w:rFonts w:eastAsia="TimesNewRomanPS-BoldMT" w:cs="SimSun"/>
          <w:b/>
          <w:bCs/>
          <w:lang w:eastAsia="zh-CN"/>
        </w:rPr>
        <w:tab/>
      </w:r>
      <w:r>
        <w:rPr>
          <w:rFonts w:eastAsia="TimesNewRomanPS-BoldMT" w:cs="SimSun"/>
          <w:b/>
          <w:bCs/>
          <w:lang w:eastAsia="zh-CN"/>
        </w:rPr>
        <w:tab/>
      </w:r>
      <w:r w:rsidR="00D34AFC">
        <w:rPr>
          <w:rFonts w:eastAsia="TimesNewRomanPS-BoldMT" w:cs="SimSun"/>
          <w:b/>
          <w:bCs/>
          <w:lang w:eastAsia="zh-CN"/>
        </w:rPr>
        <w:t xml:space="preserve">             </w:t>
      </w:r>
      <w:r>
        <w:rPr>
          <w:rFonts w:eastAsia="TimesNewRomanPS-BoldMT" w:cs="SimSun"/>
          <w:b/>
          <w:bCs/>
          <w:lang w:eastAsia="zh-CN"/>
        </w:rPr>
        <w:tab/>
      </w:r>
      <w:r w:rsidR="00FF1858">
        <w:rPr>
          <w:rFonts w:eastAsia="TimesNewRomanPS-BoldMT" w:cs="SimSun"/>
          <w:b/>
          <w:bCs/>
          <w:lang w:eastAsia="zh-CN"/>
        </w:rPr>
        <w:t>Student ID:</w:t>
      </w:r>
      <w:r w:rsidR="00D34AFC">
        <w:rPr>
          <w:rFonts w:eastAsia="TimesNewRomanPS-BoldMT" w:cs="SimSun"/>
          <w:b/>
          <w:bCs/>
          <w:lang w:eastAsia="zh-CN"/>
        </w:rPr>
        <w:t>19660</w:t>
      </w:r>
    </w:p>
    <w:p w14:paraId="4CAAB9C7" w14:textId="77777777" w:rsidR="00BB6AF8" w:rsidRDefault="00BB6AF8" w:rsidP="00BB6AF8">
      <w:pPr>
        <w:snapToGrid w:val="0"/>
        <w:rPr>
          <w:rFonts w:eastAsia="TimesNewRomanPS-BoldMT" w:cs="SimSun"/>
          <w:b/>
          <w:bCs/>
          <w:lang w:eastAsia="zh-CN"/>
        </w:rPr>
      </w:pPr>
    </w:p>
    <w:p w14:paraId="4CA5E15B" w14:textId="77777777" w:rsidR="0053275C" w:rsidRDefault="0053275C" w:rsidP="00BB6AF8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>Instruction</w:t>
      </w:r>
    </w:p>
    <w:p w14:paraId="12C346A3" w14:textId="77777777" w:rsidR="0053275C" w:rsidRDefault="00A931EB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Put your answer right after </w:t>
      </w:r>
      <w:r w:rsidR="00C952ED">
        <w:rPr>
          <w:rFonts w:eastAsia="TimesNewRomanPS-BoldMT" w:cs="SimSun"/>
          <w:b/>
          <w:bCs/>
          <w:lang w:eastAsia="zh-CN"/>
        </w:rPr>
        <w:t xml:space="preserve">each </w:t>
      </w:r>
      <w:r>
        <w:rPr>
          <w:rFonts w:eastAsia="TimesNewRomanPS-BoldMT" w:cs="SimSun"/>
          <w:b/>
          <w:bCs/>
          <w:lang w:eastAsia="zh-CN"/>
        </w:rPr>
        <w:t>question</w:t>
      </w:r>
      <w:r w:rsidR="006763AC">
        <w:rPr>
          <w:rFonts w:eastAsia="TimesNewRomanPS-BoldMT" w:cs="SimSun"/>
          <w:b/>
          <w:bCs/>
          <w:lang w:eastAsia="zh-CN"/>
        </w:rPr>
        <w:t xml:space="preserve"> in the answer sheet</w:t>
      </w:r>
    </w:p>
    <w:p w14:paraId="6879A83D" w14:textId="77777777" w:rsidR="00437AD4" w:rsidRPr="0053275C" w:rsidRDefault="006763AC" w:rsidP="003C6C5D">
      <w:pPr>
        <w:pStyle w:val="ListParagraph"/>
        <w:numPr>
          <w:ilvl w:val="0"/>
          <w:numId w:val="9"/>
        </w:numPr>
        <w:snapToGrid w:val="0"/>
        <w:ind w:left="36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Make </w:t>
      </w:r>
      <w:r w:rsidR="00BE6DEF">
        <w:rPr>
          <w:rFonts w:eastAsia="TimesNewRomanPS-BoldMT" w:cs="SimSun"/>
          <w:b/>
          <w:bCs/>
          <w:lang w:eastAsia="zh-CN"/>
        </w:rPr>
        <w:t>copy</w:t>
      </w:r>
      <w:r w:rsidR="00465AAC">
        <w:rPr>
          <w:rFonts w:eastAsia="TimesNewRomanPS-BoldMT" w:cs="SimSun"/>
          <w:b/>
          <w:bCs/>
          <w:lang w:eastAsia="zh-CN"/>
        </w:rPr>
        <w:t xml:space="preserve"> &amp; paste</w:t>
      </w:r>
      <w:r w:rsidR="00F76C0C">
        <w:rPr>
          <w:rFonts w:eastAsia="TimesNewRomanPS-BoldMT" w:cs="SimSun"/>
          <w:b/>
          <w:bCs/>
          <w:lang w:eastAsia="zh-CN"/>
        </w:rPr>
        <w:t xml:space="preserve"> for your program </w:t>
      </w:r>
      <w:r w:rsidR="00BB1249">
        <w:rPr>
          <w:rFonts w:eastAsia="TimesNewRomanPS-BoldMT" w:cs="SimSun"/>
          <w:b/>
          <w:bCs/>
          <w:lang w:eastAsia="zh-CN"/>
        </w:rPr>
        <w:t xml:space="preserve">in text mode, NOT image </w:t>
      </w:r>
      <w:r w:rsidR="008E2B4D">
        <w:rPr>
          <w:rFonts w:eastAsia="TimesNewRomanPS-BoldMT" w:cs="SimSun"/>
          <w:b/>
          <w:bCs/>
          <w:lang w:eastAsia="zh-CN"/>
        </w:rPr>
        <w:t xml:space="preserve">except running results </w:t>
      </w:r>
      <w:r w:rsidR="00465AAC">
        <w:rPr>
          <w:rFonts w:eastAsia="TimesNewRomanPS-BoldMT" w:cs="SimSun"/>
          <w:b/>
          <w:bCs/>
          <w:lang w:eastAsia="zh-CN"/>
        </w:rPr>
        <w:t xml:space="preserve">onto </w:t>
      </w:r>
      <w:r w:rsidR="00BB1249">
        <w:rPr>
          <w:rFonts w:eastAsia="TimesNewRomanPS-BoldMT" w:cs="SimSun"/>
          <w:b/>
          <w:bCs/>
          <w:lang w:eastAsia="zh-CN"/>
        </w:rPr>
        <w:t>the answer sheet.</w:t>
      </w:r>
    </w:p>
    <w:p w14:paraId="1E3821E0" w14:textId="77777777" w:rsidR="00BB6AF8" w:rsidRDefault="00BB6AF8" w:rsidP="00BB6AF8">
      <w:pPr>
        <w:snapToGrid w:val="0"/>
        <w:rPr>
          <w:rFonts w:eastAsia="TimesNewRomanPS-BoldMT" w:cs="SimSun"/>
          <w:b/>
          <w:bCs/>
          <w:lang w:eastAsia="zh-CN"/>
        </w:rPr>
      </w:pPr>
    </w:p>
    <w:p w14:paraId="6A784F8F" w14:textId="77777777" w:rsidR="007A1E37" w:rsidRDefault="00535A44" w:rsidP="00BB6AF8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Part I </w:t>
      </w:r>
      <w:r w:rsidR="0065151D">
        <w:rPr>
          <w:rFonts w:eastAsia="TimesNewRomanPS-BoldMT" w:cs="SimSun"/>
          <w:b/>
          <w:bCs/>
          <w:lang w:eastAsia="zh-CN"/>
        </w:rPr>
        <w:t>Write python program</w:t>
      </w:r>
      <w:r w:rsidR="0095377E">
        <w:rPr>
          <w:rFonts w:eastAsia="TimesNewRomanPS-BoldMT" w:cs="SimSun"/>
          <w:b/>
          <w:bCs/>
          <w:lang w:eastAsia="zh-CN"/>
        </w:rPr>
        <w:t xml:space="preserve">s </w:t>
      </w:r>
      <w:r w:rsidR="00474588">
        <w:rPr>
          <w:rFonts w:eastAsia="TimesNewRomanPS-BoldMT" w:cs="SimSun"/>
          <w:b/>
          <w:bCs/>
          <w:lang w:eastAsia="zh-CN"/>
        </w:rPr>
        <w:t>by the functions in</w:t>
      </w:r>
      <w:r w:rsidR="0065151D">
        <w:rPr>
          <w:rFonts w:eastAsia="TimesNewRomanPS-BoldMT" w:cs="SimSun"/>
          <w:b/>
          <w:bCs/>
          <w:lang w:eastAsia="zh-CN"/>
        </w:rPr>
        <w:t xml:space="preserve"> </w:t>
      </w:r>
      <w:proofErr w:type="spellStart"/>
      <w:r w:rsidRPr="0077665A">
        <w:rPr>
          <w:rFonts w:eastAsia="TimesNewRomanPS-BoldMT" w:cs="SimSun"/>
          <w:b/>
          <w:bCs/>
          <w:i/>
          <w:iCs/>
          <w:lang w:eastAsia="zh-CN"/>
        </w:rPr>
        <w:t>Nump</w:t>
      </w:r>
      <w:r w:rsidR="009E2B95" w:rsidRPr="0077665A">
        <w:rPr>
          <w:rFonts w:eastAsia="TimesNewRomanPS-BoldMT" w:cs="SimSun"/>
          <w:b/>
          <w:bCs/>
          <w:i/>
          <w:iCs/>
          <w:lang w:eastAsia="zh-CN"/>
        </w:rPr>
        <w:t>y</w:t>
      </w:r>
      <w:proofErr w:type="spellEnd"/>
      <w:r w:rsidR="00474588">
        <w:rPr>
          <w:rFonts w:eastAsia="TimesNewRomanPS-BoldMT" w:cs="SimSun"/>
          <w:b/>
          <w:bCs/>
          <w:lang w:eastAsia="zh-CN"/>
        </w:rPr>
        <w:t xml:space="preserve"> </w:t>
      </w:r>
      <w:r w:rsidR="00E9234F">
        <w:rPr>
          <w:rFonts w:eastAsia="TimesNewRomanPS-BoldMT" w:cs="SimSun"/>
          <w:b/>
          <w:bCs/>
          <w:lang w:eastAsia="zh-CN"/>
        </w:rPr>
        <w:t xml:space="preserve"> </w:t>
      </w:r>
    </w:p>
    <w:p w14:paraId="24912234" w14:textId="77777777" w:rsidR="009E2B95" w:rsidRDefault="009E2B95" w:rsidP="00BB6AF8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 </w:t>
      </w:r>
    </w:p>
    <w:p w14:paraId="6ED9E507" w14:textId="7D4263FA" w:rsidR="00DC193D" w:rsidRDefault="003001C5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Create 3x3 matrix with random number elements</w:t>
      </w:r>
    </w:p>
    <w:p w14:paraId="660A8A80" w14:textId="04FA71B8" w:rsid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16E94C0E" w14:textId="57786168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color w:val="FF0000"/>
          <w:lang w:eastAsia="zh-CN"/>
        </w:rPr>
      </w:pPr>
      <w:r w:rsidRPr="00B801DE">
        <w:rPr>
          <w:rFonts w:eastAsia="TimesNewRomanPS-BoldMT" w:cs="SimSun"/>
          <w:b/>
          <w:color w:val="FF0000"/>
          <w:lang w:eastAsia="zh-CN"/>
        </w:rPr>
        <w:t>Solution:</w:t>
      </w:r>
    </w:p>
    <w:p w14:paraId="403DA8A7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1DC7E0E2" w14:textId="77777777" w:rsidTr="00B801DE">
        <w:tc>
          <w:tcPr>
            <w:tcW w:w="9126" w:type="dxa"/>
          </w:tcPr>
          <w:p w14:paraId="02004D9E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np </w:t>
            </w:r>
          </w:p>
          <w:p w14:paraId="60AE66FC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randMat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np.random</w:t>
            </w:r>
            <w:proofErr w:type="gram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.randint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,(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1DB1C16B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randMat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  <w:p w14:paraId="16177A9F" w14:textId="77777777" w:rsidR="00B801DE" w:rsidRDefault="00B801DE" w:rsidP="00B801DE">
            <w:pPr>
              <w:tabs>
                <w:tab w:val="left" w:pos="360"/>
              </w:tabs>
              <w:rPr>
                <w:rFonts w:eastAsia="TimesNewRomanPS-BoldMT" w:cs="SimSun"/>
                <w:bCs/>
                <w:lang w:eastAsia="zh-CN"/>
              </w:rPr>
            </w:pPr>
          </w:p>
        </w:tc>
      </w:tr>
    </w:tbl>
    <w:p w14:paraId="01A44494" w14:textId="7B6ED5BC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330C9961" w14:textId="77777777" w:rsidR="00D34AFC" w:rsidRDefault="00D34AFC" w:rsidP="00D34AFC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</w:p>
    <w:p w14:paraId="383429F7" w14:textId="77777777" w:rsidR="00E83BDC" w:rsidRDefault="00E83BDC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Don’t change original array, substitute even numbers in it to -1, such as</w:t>
      </w:r>
    </w:p>
    <w:p w14:paraId="443ABC47" w14:textId="77777777" w:rsidR="00E83BDC" w:rsidRPr="00100F0B" w:rsidRDefault="00E83BDC" w:rsidP="00E83BDC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</w:t>
      </w:r>
      <w:r w:rsidR="001F1FD4">
        <w:rPr>
          <w:rFonts w:eastAsia="TimesNewRomanPS-BoldMT" w:cs="SimSun"/>
          <w:bCs/>
          <w:lang w:eastAsia="zh-CN"/>
        </w:rPr>
        <w:tab/>
      </w:r>
      <w:r w:rsidR="001F1FD4" w:rsidRPr="00100F0B">
        <w:rPr>
          <w:rFonts w:eastAsia="TimesNewRomanPS-BoldMT" w:cs="SimSun"/>
          <w:bCs/>
          <w:i/>
          <w:lang w:eastAsia="zh-CN"/>
        </w:rPr>
        <w:t>a = [11, 12, 13, 14]</w:t>
      </w:r>
    </w:p>
    <w:p w14:paraId="1C55B794" w14:textId="79FB75D7" w:rsidR="001F1FD4" w:rsidRDefault="001F1FD4" w:rsidP="00E83BDC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 w:rsidRPr="00100F0B">
        <w:rPr>
          <w:rFonts w:eastAsia="TimesNewRomanPS-BoldMT" w:cs="SimSun"/>
          <w:bCs/>
          <w:i/>
          <w:lang w:eastAsia="zh-CN"/>
        </w:rPr>
        <w:tab/>
        <w:t>b = [11, -1, 13, -1]</w:t>
      </w:r>
    </w:p>
    <w:p w14:paraId="3EE4BA22" w14:textId="595FF1F8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429219FA" w14:textId="77777777" w:rsidTr="00B801DE">
        <w:tc>
          <w:tcPr>
            <w:tcW w:w="9126" w:type="dxa"/>
          </w:tcPr>
          <w:p w14:paraId="10EAFE72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= [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11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12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13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14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223021EC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)):</w:t>
            </w:r>
          </w:p>
          <w:p w14:paraId="2B9231A7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]%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==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2287A21F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 =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</w:p>
          <w:p w14:paraId="70929604" w14:textId="5E6675B4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arr</w:t>
            </w:r>
            <w:proofErr w:type="spellEnd"/>
          </w:p>
        </w:tc>
      </w:tr>
    </w:tbl>
    <w:p w14:paraId="6C61AC3C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1F705CB1" w14:textId="77777777" w:rsidR="002B0C87" w:rsidRDefault="00585CDE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Extract the common elements from two arrays, like</w:t>
      </w:r>
    </w:p>
    <w:p w14:paraId="34A0C76C" w14:textId="77777777" w:rsidR="000B1D5E" w:rsidRPr="002B589D" w:rsidRDefault="000B1D5E" w:rsidP="000B1D5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 w:rsidRPr="002B589D">
        <w:rPr>
          <w:rFonts w:eastAsia="TimesNewRomanPS-BoldMT" w:cs="SimSun"/>
          <w:bCs/>
          <w:i/>
          <w:lang w:eastAsia="zh-CN"/>
        </w:rPr>
        <w:tab/>
        <w:t>a = [11,12, 13, 14] and b = [11,13, 15, 16]</w:t>
      </w:r>
    </w:p>
    <w:p w14:paraId="170F3AE6" w14:textId="1BBE7414" w:rsidR="000B1D5E" w:rsidRDefault="000B1D5E" w:rsidP="000B1D5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 w:rsidRPr="002B589D">
        <w:rPr>
          <w:rFonts w:eastAsia="TimesNewRomanPS-BoldMT" w:cs="SimSun"/>
          <w:bCs/>
          <w:i/>
          <w:lang w:eastAsia="zh-CN"/>
        </w:rPr>
        <w:tab/>
        <w:t>c = [11, 13]</w:t>
      </w:r>
    </w:p>
    <w:p w14:paraId="562D1866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6FF3F05F" w14:textId="77777777" w:rsidTr="00C91D91">
        <w:tc>
          <w:tcPr>
            <w:tcW w:w="9126" w:type="dxa"/>
          </w:tcPr>
          <w:p w14:paraId="12C9847C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a = [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11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12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13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14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 </w:t>
            </w:r>
          </w:p>
          <w:p w14:paraId="57EC4956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b = [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11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13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15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B801DE">
              <w:rPr>
                <w:rFonts w:ascii="Courier New" w:hAnsi="Courier New" w:cs="Courier New"/>
                <w:color w:val="09885A"/>
                <w:sz w:val="21"/>
                <w:szCs w:val="21"/>
              </w:rPr>
              <w:t>16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1EC63C3D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c = []</w:t>
            </w:r>
          </w:p>
          <w:p w14:paraId="3601BB64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(a)):</w:t>
            </w:r>
          </w:p>
          <w:p w14:paraId="7B7EACE3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(a)&lt;=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(b):</w:t>
            </w:r>
          </w:p>
          <w:p w14:paraId="45BB7E32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j </w:t>
            </w:r>
            <w:r w:rsidRPr="00B801DE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(b)):</w:t>
            </w:r>
          </w:p>
          <w:p w14:paraId="44E51636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  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a[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 == b[j]:</w:t>
            </w:r>
          </w:p>
          <w:p w14:paraId="2391EB7D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c.append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(a[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3003D408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continue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  <w:p w14:paraId="1DEA0489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else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: </w:t>
            </w:r>
          </w:p>
          <w:p w14:paraId="35BCB624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j </w:t>
            </w:r>
            <w:r w:rsidRPr="00B801DE"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(a)):</w:t>
            </w:r>
          </w:p>
          <w:p w14:paraId="23A449AA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b[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 == c[j]:</w:t>
            </w:r>
          </w:p>
          <w:p w14:paraId="70AAB647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c.append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(a[</w:t>
            </w:r>
            <w:proofErr w:type="spellStart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601FB27C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  </w:t>
            </w:r>
            <w:r w:rsidRPr="00B801DE">
              <w:rPr>
                <w:rFonts w:ascii="Courier New" w:hAnsi="Courier New" w:cs="Courier New"/>
                <w:color w:val="AF00DB"/>
                <w:sz w:val="21"/>
                <w:szCs w:val="21"/>
              </w:rPr>
              <w:t>continue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  <w:p w14:paraId="3B0F2014" w14:textId="77777777" w:rsidR="00B801DE" w:rsidRPr="00B801DE" w:rsidRDefault="00B801DE" w:rsidP="00B801DE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B801DE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B801DE">
              <w:rPr>
                <w:rFonts w:ascii="Courier New" w:hAnsi="Courier New" w:cs="Courier New"/>
                <w:color w:val="000000"/>
                <w:sz w:val="21"/>
                <w:szCs w:val="21"/>
              </w:rPr>
              <w:t>(c)</w:t>
            </w:r>
          </w:p>
          <w:p w14:paraId="313F9997" w14:textId="0CE0635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C59676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7477D62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3E535A07" w14:textId="1EE3B38E" w:rsidR="000B1D5E" w:rsidRDefault="00F3365B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Swap 2 rows in a 3x3 matrix</w:t>
      </w:r>
    </w:p>
    <w:p w14:paraId="206C000A" w14:textId="6F2BF7A3" w:rsid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5560B151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7B6ED47E" w14:textId="77777777" w:rsidTr="00C91D91">
        <w:tc>
          <w:tcPr>
            <w:tcW w:w="9126" w:type="dxa"/>
          </w:tcPr>
          <w:p w14:paraId="5BBBEEC0" w14:textId="0104E191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# 4.  Swap 2 rows in a 3x3 matrix</w:t>
            </w:r>
          </w:p>
          <w:p w14:paraId="53C33030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a = </w:t>
            </w:r>
            <w:proofErr w:type="spellStart"/>
            <w:proofErr w:type="gramStart"/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([[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], [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], [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]])</w:t>
            </w:r>
          </w:p>
          <w:p w14:paraId="021C859F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256D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(a)</w:t>
            </w:r>
          </w:p>
          <w:p w14:paraId="1B3ED29F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422D788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# swap two </w:t>
            </w:r>
            <w:proofErr w:type="spellStart"/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raws</w:t>
            </w:r>
            <w:proofErr w:type="spellEnd"/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 </w:t>
            </w:r>
            <w:proofErr w:type="gramStart"/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( lets</w:t>
            </w:r>
            <w:proofErr w:type="gramEnd"/>
            <w:r w:rsidRPr="0039256D">
              <w:rPr>
                <w:rFonts w:ascii="Courier New" w:hAnsi="Courier New" w:cs="Courier New"/>
                <w:color w:val="008000"/>
                <w:sz w:val="21"/>
                <w:szCs w:val="21"/>
              </w:rPr>
              <w:t> swap 1st and 2nd)</w:t>
            </w:r>
          </w:p>
          <w:p w14:paraId="57B36EF8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19B515E2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a[</w:t>
            </w:r>
            <w:proofErr w:type="gramEnd"/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]] = a[[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 w:rsidRPr="0039256D"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]]</w:t>
            </w:r>
          </w:p>
          <w:p w14:paraId="53154742" w14:textId="77777777" w:rsidR="0039256D" w:rsidRPr="0039256D" w:rsidRDefault="0039256D" w:rsidP="0039256D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9256D"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 w:rsidRPr="0039256D">
              <w:rPr>
                <w:rFonts w:ascii="Courier New" w:hAnsi="Courier New" w:cs="Courier New"/>
                <w:color w:val="000000"/>
                <w:sz w:val="21"/>
                <w:szCs w:val="21"/>
              </w:rPr>
              <w:t>(a)</w:t>
            </w:r>
          </w:p>
          <w:p w14:paraId="639237AD" w14:textId="162362B2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65DACE26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04C80BCC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1EB19B88" w14:textId="1095EF31" w:rsidR="00F3365B" w:rsidRDefault="003D2895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Calculate mean and stand</w:t>
      </w:r>
      <w:r w:rsidR="001E2DFE">
        <w:rPr>
          <w:rFonts w:eastAsia="TimesNewRomanPS-BoldMT" w:cs="SimSun"/>
          <w:bCs/>
          <w:lang w:eastAsia="zh-CN"/>
        </w:rPr>
        <w:t>ard deviation in an integer array</w:t>
      </w:r>
    </w:p>
    <w:p w14:paraId="6305F74D" w14:textId="7A4E9868" w:rsid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</w:t>
      </w:r>
    </w:p>
    <w:p w14:paraId="395E28BD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7DB61149" w14:textId="77777777" w:rsidTr="00C91D91">
        <w:tc>
          <w:tcPr>
            <w:tcW w:w="9126" w:type="dxa"/>
          </w:tcPr>
          <w:p w14:paraId="25F80961" w14:textId="462C7BDA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5. Calculate mean and standard deviation in an integer array</w:t>
            </w:r>
          </w:p>
          <w:p w14:paraId="378C847D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24C3765F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(a)</w:t>
            </w:r>
          </w:p>
          <w:p w14:paraId="79A0CE82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</w:p>
          <w:p w14:paraId="291F53AE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mean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np.mean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(a)</w:t>
            </w:r>
          </w:p>
          <w:p w14:paraId="31D9F6D4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nMean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: 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mean)</w:t>
            </w:r>
          </w:p>
          <w:p w14:paraId="11DEFAD6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</w:p>
          <w:p w14:paraId="324992B9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standarDeviation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np.std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(a)</w:t>
            </w:r>
          </w:p>
          <w:p w14:paraId="4B8E98C6" w14:textId="77777777" w:rsidR="005E59D5" w:rsidRDefault="005E59D5" w:rsidP="005E59D5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"\</w:t>
            </w:r>
            <w:proofErr w:type="spell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nstandard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 Deviation: 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standarDeviation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C4DBF70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4CC22969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3439BB7A" w14:textId="4FBB7FC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1EA873D8" w14:textId="77777777" w:rsidR="003D2895" w:rsidRDefault="001E2DFE" w:rsidP="000F3B26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Convert string </w:t>
      </w:r>
      <w:r w:rsidR="00E72DAE" w:rsidRPr="001E2DFE">
        <w:rPr>
          <w:rFonts w:eastAsia="TimesNewRomanPS-BoldMT" w:cs="SimSun"/>
          <w:bCs/>
          <w:lang w:eastAsia="zh-CN"/>
        </w:rPr>
        <w:t>'</w:t>
      </w:r>
      <w:r w:rsidR="00E72DAE">
        <w:rPr>
          <w:rFonts w:eastAsia="TimesNewRomanPS-BoldMT" w:cs="SimSun"/>
          <w:bCs/>
          <w:lang w:eastAsia="zh-CN"/>
        </w:rPr>
        <w:t>P</w:t>
      </w:r>
      <w:r w:rsidR="00E72DAE" w:rsidRPr="001E2DFE">
        <w:rPr>
          <w:rFonts w:eastAsia="TimesNewRomanPS-BoldMT" w:cs="SimSun"/>
          <w:bCs/>
          <w:lang w:eastAsia="zh-CN"/>
        </w:rPr>
        <w:t>'</w:t>
      </w:r>
      <w:r w:rsidR="00E72DAE">
        <w:rPr>
          <w:rFonts w:eastAsia="TimesNewRomanPS-BoldMT" w:cs="SimSun"/>
          <w:bCs/>
          <w:lang w:eastAsia="zh-CN"/>
        </w:rPr>
        <w:t xml:space="preserve"> and </w:t>
      </w:r>
      <w:r w:rsidR="00E72DAE" w:rsidRPr="001E2DFE">
        <w:rPr>
          <w:rFonts w:eastAsia="TimesNewRomanPS-BoldMT" w:cs="SimSun"/>
          <w:bCs/>
          <w:lang w:eastAsia="zh-CN"/>
        </w:rPr>
        <w:t>'</w:t>
      </w:r>
      <w:r w:rsidR="00E72DAE">
        <w:rPr>
          <w:rFonts w:eastAsia="TimesNewRomanPS-BoldMT" w:cs="SimSun"/>
          <w:bCs/>
          <w:lang w:eastAsia="zh-CN"/>
        </w:rPr>
        <w:t>NP</w:t>
      </w:r>
      <w:r w:rsidR="00E72DAE" w:rsidRPr="001E2DFE">
        <w:rPr>
          <w:rFonts w:eastAsia="TimesNewRomanPS-BoldMT" w:cs="SimSun"/>
          <w:bCs/>
          <w:lang w:eastAsia="zh-CN"/>
        </w:rPr>
        <w:t>'</w:t>
      </w:r>
      <w:r w:rsidR="00E72DAE">
        <w:rPr>
          <w:rFonts w:eastAsia="TimesNewRomanPS-BoldMT" w:cs="SimSun"/>
          <w:bCs/>
          <w:lang w:eastAsia="zh-CN"/>
        </w:rPr>
        <w:t xml:space="preserve"> </w:t>
      </w:r>
      <w:r>
        <w:rPr>
          <w:rFonts w:eastAsia="TimesNewRomanPS-BoldMT" w:cs="SimSun"/>
          <w:bCs/>
          <w:lang w:eastAsia="zh-CN"/>
        </w:rPr>
        <w:t xml:space="preserve">to number </w:t>
      </w:r>
      <w:r w:rsidR="00E72DAE">
        <w:rPr>
          <w:rFonts w:eastAsia="TimesNewRomanPS-BoldMT" w:cs="SimSun"/>
          <w:bCs/>
          <w:lang w:eastAsia="zh-CN"/>
        </w:rPr>
        <w:t xml:space="preserve">0 and 1 respectively </w:t>
      </w:r>
      <w:proofErr w:type="gramStart"/>
      <w:r>
        <w:rPr>
          <w:rFonts w:eastAsia="TimesNewRomanPS-BoldMT" w:cs="SimSun"/>
          <w:bCs/>
          <w:lang w:eastAsia="zh-CN"/>
        </w:rPr>
        <w:t>in a given</w:t>
      </w:r>
      <w:proofErr w:type="gramEnd"/>
      <w:r>
        <w:rPr>
          <w:rFonts w:eastAsia="TimesNewRomanPS-BoldMT" w:cs="SimSun"/>
          <w:bCs/>
          <w:lang w:eastAsia="zh-CN"/>
        </w:rPr>
        <w:t xml:space="preserve"> 1d array, such as </w:t>
      </w:r>
    </w:p>
    <w:p w14:paraId="3F70EB3A" w14:textId="77777777" w:rsidR="001E2DFE" w:rsidRPr="00761A9A" w:rsidRDefault="001E2DFE" w:rsidP="001E2DF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 w:rsidRPr="00761A9A">
        <w:rPr>
          <w:rFonts w:eastAsia="TimesNewRomanPS-BoldMT" w:cs="SimSun"/>
          <w:bCs/>
          <w:i/>
          <w:lang w:eastAsia="zh-CN"/>
        </w:rPr>
        <w:tab/>
        <w:t>a = [1, 2, 3, '</w:t>
      </w:r>
      <w:r w:rsidR="00DD404A" w:rsidRPr="00761A9A">
        <w:rPr>
          <w:rFonts w:eastAsia="TimesNewRomanPS-BoldMT" w:cs="SimSun"/>
          <w:bCs/>
          <w:i/>
          <w:lang w:eastAsia="zh-CN"/>
        </w:rPr>
        <w:t>P</w:t>
      </w:r>
      <w:r w:rsidRPr="00761A9A">
        <w:rPr>
          <w:rFonts w:eastAsia="TimesNewRomanPS-BoldMT" w:cs="SimSun"/>
          <w:bCs/>
          <w:i/>
          <w:lang w:eastAsia="zh-CN"/>
        </w:rPr>
        <w:t>', 4, 5, 6, '</w:t>
      </w:r>
      <w:r w:rsidR="00DD404A" w:rsidRPr="00761A9A">
        <w:rPr>
          <w:rFonts w:eastAsia="TimesNewRomanPS-BoldMT" w:cs="SimSun"/>
          <w:bCs/>
          <w:i/>
          <w:lang w:eastAsia="zh-CN"/>
        </w:rPr>
        <w:t>NP</w:t>
      </w:r>
      <w:r w:rsidRPr="00761A9A">
        <w:rPr>
          <w:rFonts w:eastAsia="TimesNewRomanPS-BoldMT" w:cs="SimSun"/>
          <w:bCs/>
          <w:i/>
          <w:lang w:eastAsia="zh-CN"/>
        </w:rPr>
        <w:t>']</w:t>
      </w:r>
    </w:p>
    <w:p w14:paraId="69FCEE07" w14:textId="77777777" w:rsidR="00E72DAE" w:rsidRDefault="00183BEA" w:rsidP="001E2DF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i/>
          <w:lang w:eastAsia="zh-CN"/>
        </w:rPr>
      </w:pPr>
      <w:r>
        <w:rPr>
          <w:rFonts w:eastAsia="TimesNewRomanPS-BoldMT" w:cs="SimSun"/>
          <w:bCs/>
          <w:i/>
          <w:lang w:eastAsia="zh-CN"/>
        </w:rPr>
        <w:tab/>
        <w:t xml:space="preserve">b = [1, 2, 3, </w:t>
      </w:r>
      <w:r w:rsidRPr="00AF134D">
        <w:rPr>
          <w:rFonts w:eastAsia="TimesNewRomanPS-BoldMT" w:cs="SimSun"/>
          <w:bCs/>
          <w:i/>
          <w:color w:val="FF0000"/>
          <w:lang w:eastAsia="zh-CN"/>
        </w:rPr>
        <w:t>0</w:t>
      </w:r>
      <w:r>
        <w:rPr>
          <w:rFonts w:eastAsia="TimesNewRomanPS-BoldMT" w:cs="SimSun"/>
          <w:bCs/>
          <w:i/>
          <w:lang w:eastAsia="zh-CN"/>
        </w:rPr>
        <w:t xml:space="preserve">, 4, 5, 6, </w:t>
      </w:r>
      <w:r w:rsidRPr="00AF134D">
        <w:rPr>
          <w:rFonts w:eastAsia="TimesNewRomanPS-BoldMT" w:cs="SimSun"/>
          <w:bCs/>
          <w:i/>
          <w:color w:val="FF0000"/>
          <w:lang w:eastAsia="zh-CN"/>
        </w:rPr>
        <w:t>1</w:t>
      </w:r>
      <w:r w:rsidR="00E72DAE" w:rsidRPr="00761A9A">
        <w:rPr>
          <w:rFonts w:eastAsia="TimesNewRomanPS-BoldMT" w:cs="SimSun"/>
          <w:bCs/>
          <w:i/>
          <w:lang w:eastAsia="zh-CN"/>
        </w:rPr>
        <w:t>]</w:t>
      </w:r>
    </w:p>
    <w:p w14:paraId="1F8D2FF9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i/>
          <w:lang w:eastAsia="zh-CN"/>
        </w:rPr>
        <w:t xml:space="preserve">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7CBC3096" w14:textId="77777777" w:rsidTr="00C91D91">
        <w:tc>
          <w:tcPr>
            <w:tcW w:w="9126" w:type="dxa"/>
          </w:tcPr>
          <w:p w14:paraId="7E0FC429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#6. Convert string 'P' and 'NP' to number 0 and 1 respectively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in a given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1d array, such as </w:t>
            </w:r>
          </w:p>
          <w:p w14:paraId="3DE54D1C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lastRenderedPageBreak/>
              <w:t># a = [1, 2, 3, 'P', 4, 5, 6, 'NP']</w:t>
            </w:r>
          </w:p>
          <w:p w14:paraId="20CBFA86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b = [1, 2, 3, 0, 4, 5, 6, 1]</w:t>
            </w:r>
          </w:p>
          <w:p w14:paraId="4C56A7DE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'NP'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55D0D045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 = []</w:t>
            </w:r>
          </w:p>
          <w:p w14:paraId="46D2D37D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(a)):</w:t>
            </w:r>
          </w:p>
          <w:p w14:paraId="210835E2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if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a[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==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'P'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5307DFEA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 </w:t>
            </w:r>
          </w:p>
          <w:p w14:paraId="7025F26A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proofErr w:type="spellStart"/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elif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a[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==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"NP"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7AD1C79D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 </w:t>
            </w:r>
          </w:p>
          <w:p w14:paraId="5CE3BCA8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else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:</w:t>
            </w:r>
          </w:p>
          <w:p w14:paraId="27C96528" w14:textId="22009B05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  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b.append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0C47D447" w14:textId="4395BE85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"a = 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,a)</w:t>
            </w:r>
          </w:p>
          <w:p w14:paraId="743A6720" w14:textId="77777777" w:rsidR="00792EA0" w:rsidRDefault="00792EA0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"b = 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b)</w:t>
            </w:r>
          </w:p>
          <w:p w14:paraId="06762027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5AA0E21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27447A35" w14:textId="690DEF35" w:rsidR="00C5365F" w:rsidRPr="00B801DE" w:rsidRDefault="00C5365F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0910F9CE" w14:textId="77777777" w:rsidR="00C5365F" w:rsidRDefault="00C5365F" w:rsidP="00C5365F">
      <w:pPr>
        <w:snapToGrid w:val="0"/>
        <w:rPr>
          <w:rFonts w:eastAsia="TimesNewRomanPS-BoldMT" w:cs="SimSun"/>
          <w:b/>
          <w:bCs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Part II </w:t>
      </w:r>
      <w:r w:rsidR="00804C65">
        <w:rPr>
          <w:rFonts w:eastAsia="TimesNewRomanPS-BoldMT" w:cs="SimSun"/>
          <w:b/>
          <w:bCs/>
          <w:lang w:eastAsia="zh-CN"/>
        </w:rPr>
        <w:t>Complete the following questions in</w:t>
      </w:r>
      <w:r>
        <w:rPr>
          <w:rFonts w:eastAsia="TimesNewRomanPS-BoldMT" w:cs="SimSun"/>
          <w:b/>
          <w:bCs/>
          <w:lang w:eastAsia="zh-CN"/>
        </w:rPr>
        <w:t xml:space="preserve"> python programs by the functions in </w:t>
      </w:r>
      <w:r w:rsidR="00DD749F" w:rsidRPr="00771145">
        <w:rPr>
          <w:rFonts w:eastAsia="TimesNewRomanPS-BoldMT" w:cs="SimSun"/>
          <w:b/>
          <w:bCs/>
          <w:i/>
          <w:iCs/>
          <w:lang w:eastAsia="zh-CN"/>
        </w:rPr>
        <w:t>Matplotlib</w:t>
      </w:r>
    </w:p>
    <w:p w14:paraId="6B4C104D" w14:textId="77777777" w:rsidR="004C1FD7" w:rsidRDefault="004C1FD7" w:rsidP="00C5365F">
      <w:pPr>
        <w:snapToGrid w:val="0"/>
        <w:rPr>
          <w:rFonts w:eastAsia="TimesNewRomanPS-BoldMT" w:cs="SimSun"/>
          <w:b/>
          <w:bCs/>
          <w:lang w:eastAsia="zh-CN"/>
        </w:rPr>
      </w:pPr>
    </w:p>
    <w:p w14:paraId="601A4A37" w14:textId="196852FE" w:rsidR="00B929CD" w:rsidRDefault="00B929CD" w:rsidP="002F58C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 w:rsidRPr="002F58C7">
        <w:rPr>
          <w:rFonts w:eastAsia="TimesNewRomanPS-BoldMT" w:cs="SimSun"/>
          <w:bCs/>
          <w:lang w:eastAsia="zh-CN"/>
        </w:rPr>
        <w:t>Plot two lines on one figure with the legend for each</w:t>
      </w:r>
    </w:p>
    <w:p w14:paraId="749813E5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7C22B614" w14:textId="77777777" w:rsidTr="00C91D91">
        <w:tc>
          <w:tcPr>
            <w:tcW w:w="9126" w:type="dxa"/>
          </w:tcPr>
          <w:p w14:paraId="421448B6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#7. Plot two lines on one figure with the legend for each</w:t>
            </w:r>
          </w:p>
          <w:p w14:paraId="1F365273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  <w:p w14:paraId="0205C193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1DFD5EE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y1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</w:t>
            </w:r>
          </w:p>
          <w:p w14:paraId="731EE7C6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y2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proofErr w:type="gramStart"/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9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03AE7F62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8598E2B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.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plot(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x,y1, label=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'y1 Graph'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EAFF0F7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(x,y2, label=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 y2 Graph'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EBC42C5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'x'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575A4FF7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'y'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3EBA8CC0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'random graph'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15B6694F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11F2C116" w14:textId="77777777" w:rsidR="001A591F" w:rsidRDefault="001A591F" w:rsidP="001A591F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09402045" w14:textId="6837FF0D" w:rsidR="00B801DE" w:rsidRPr="00B801DE" w:rsidRDefault="00B801DE" w:rsidP="00792EA0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5AB01440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5244AC52" w14:textId="3005C62D" w:rsidR="00D34AFC" w:rsidRPr="00B801DE" w:rsidRDefault="00D34AFC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6B9DFDB7" w14:textId="77777777" w:rsidR="00E473DB" w:rsidRPr="00991A47" w:rsidRDefault="006751BA" w:rsidP="00991A4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D</w:t>
      </w:r>
      <w:r w:rsidR="00EB775A">
        <w:rPr>
          <w:rFonts w:eastAsia="TimesNewRomanPS-BoldMT" w:cs="SimSun"/>
          <w:bCs/>
          <w:lang w:eastAsia="zh-CN"/>
        </w:rPr>
        <w:t xml:space="preserve">raw a </w:t>
      </w:r>
      <w:r w:rsidR="00851236">
        <w:rPr>
          <w:rFonts w:eastAsia="TimesNewRomanPS-BoldMT" w:cs="SimSun"/>
          <w:bCs/>
          <w:lang w:eastAsia="zh-CN"/>
        </w:rPr>
        <w:t xml:space="preserve">2d </w:t>
      </w:r>
      <w:r w:rsidR="00EB775A">
        <w:rPr>
          <w:rFonts w:eastAsia="TimesNewRomanPS-BoldMT" w:cs="SimSun"/>
          <w:bCs/>
          <w:lang w:eastAsia="zh-CN"/>
        </w:rPr>
        <w:t>scatter plot</w:t>
      </w:r>
      <w:r w:rsidR="00E44F5F" w:rsidRPr="006751BA">
        <w:rPr>
          <w:rFonts w:eastAsia="TimesNewRomanPS-BoldMT" w:cs="SimSun"/>
          <w:bCs/>
          <w:lang w:eastAsia="zh-CN"/>
        </w:rPr>
        <w:t xml:space="preserve"> </w:t>
      </w:r>
      <w:r w:rsidR="00A97C2C">
        <w:rPr>
          <w:rFonts w:eastAsia="TimesNewRomanPS-BoldMT" w:cs="SimSun"/>
          <w:bCs/>
          <w:lang w:eastAsia="zh-CN"/>
        </w:rPr>
        <w:t>for samples</w:t>
      </w:r>
      <w:r w:rsidR="00A26ADE">
        <w:rPr>
          <w:rFonts w:eastAsia="TimesNewRomanPS-BoldMT" w:cs="SimSun"/>
          <w:bCs/>
          <w:lang w:eastAsia="zh-CN"/>
        </w:rPr>
        <w:t xml:space="preserve"> (X</w:t>
      </w:r>
      <w:r w:rsidR="003571F7">
        <w:rPr>
          <w:rFonts w:eastAsia="TimesNewRomanPS-BoldMT" w:cs="SimSun"/>
          <w:bCs/>
          <w:lang w:eastAsia="zh-CN"/>
        </w:rPr>
        <w:t>1</w:t>
      </w:r>
      <w:r w:rsidR="00A26ADE">
        <w:rPr>
          <w:rFonts w:eastAsia="TimesNewRomanPS-BoldMT" w:cs="SimSun"/>
          <w:bCs/>
          <w:lang w:eastAsia="zh-CN"/>
        </w:rPr>
        <w:t xml:space="preserve">, </w:t>
      </w:r>
      <w:r w:rsidR="00061F00">
        <w:rPr>
          <w:rFonts w:eastAsia="TimesNewRomanPS-BoldMT" w:cs="SimSun"/>
          <w:bCs/>
          <w:lang w:eastAsia="zh-CN"/>
        </w:rPr>
        <w:t>X2</w:t>
      </w:r>
      <w:r w:rsidR="00F16870">
        <w:rPr>
          <w:rFonts w:eastAsia="TimesNewRomanPS-BoldMT" w:cs="SimSun"/>
          <w:bCs/>
          <w:lang w:eastAsia="zh-CN"/>
        </w:rPr>
        <w:t>, y</w:t>
      </w:r>
      <w:r w:rsidR="00A26ADE">
        <w:rPr>
          <w:rFonts w:eastAsia="TimesNewRomanPS-BoldMT" w:cs="SimSun"/>
          <w:bCs/>
          <w:lang w:eastAsia="zh-CN"/>
        </w:rPr>
        <w:t>)</w:t>
      </w:r>
      <w:r w:rsidR="005F6409">
        <w:rPr>
          <w:rFonts w:eastAsia="TimesNewRomanPS-BoldMT" w:cs="SimSun"/>
          <w:bCs/>
          <w:lang w:eastAsia="zh-CN"/>
        </w:rPr>
        <w:t xml:space="preserve"> in different color</w:t>
      </w:r>
      <w:r w:rsidR="00C4280E">
        <w:rPr>
          <w:rFonts w:eastAsia="TimesNewRomanPS-BoldMT" w:cs="SimSun"/>
          <w:bCs/>
          <w:lang w:eastAsia="zh-CN"/>
        </w:rPr>
        <w:t>s</w:t>
      </w:r>
      <w:r w:rsidR="00432ECD">
        <w:rPr>
          <w:rFonts w:eastAsia="TimesNewRomanPS-BoldMT" w:cs="SimSun"/>
          <w:bCs/>
          <w:lang w:eastAsia="zh-CN"/>
        </w:rPr>
        <w:t xml:space="preserve"> for y = 0 and y = 1</w:t>
      </w:r>
      <w:r w:rsidR="00A97C2C">
        <w:rPr>
          <w:rFonts w:eastAsia="TimesNewRomanPS-BoldMT" w:cs="SimSun"/>
          <w:bCs/>
          <w:lang w:eastAsia="zh-CN"/>
        </w:rPr>
        <w:t xml:space="preserve"> </w:t>
      </w:r>
    </w:p>
    <w:p w14:paraId="5E79379B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/>
          <w:bCs/>
          <w:lang w:eastAsia="zh-CN"/>
        </w:rPr>
        <w:t xml:space="preserve"> 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06F2A1B7" w14:textId="77777777" w:rsidTr="00C91D91">
        <w:tc>
          <w:tcPr>
            <w:tcW w:w="9126" w:type="dxa"/>
          </w:tcPr>
          <w:p w14:paraId="62CE6312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#8. Draw a 2d scatter plot for samples (X1, X2, y) in different colors for y = 0 and y = 1 </w:t>
            </w:r>
          </w:p>
          <w:p w14:paraId="22BBA22D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matplotlib.pyplot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</w:p>
          <w:p w14:paraId="13495CC3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x1=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0078521A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x2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</w:t>
            </w:r>
          </w:p>
          <w:p w14:paraId="22F257D5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proofErr w:type="gramStart"/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46205C8C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28B47DA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plt.scatter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(x1, x2 ,c= y) </w:t>
            </w:r>
          </w:p>
          <w:p w14:paraId="14506864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lastRenderedPageBreak/>
              <w:t>plt.xlabel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'x1'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6BC170E8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plt.ylabel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'x2'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77157767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plt.title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'random graph'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0D92A5D4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plt.legend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4DF06FC9" w14:textId="77777777" w:rsidR="008C0897" w:rsidRDefault="008C0897" w:rsidP="008C089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plt.show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()</w:t>
            </w:r>
          </w:p>
          <w:p w14:paraId="6B5715F7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25329C0F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271B383D" w14:textId="2199B63B" w:rsidR="00E473DB" w:rsidRDefault="00E473DB" w:rsidP="00E473DB">
      <w:pPr>
        <w:snapToGrid w:val="0"/>
        <w:rPr>
          <w:rFonts w:eastAsia="TimesNewRomanPS-BoldMT" w:cs="SimSun"/>
          <w:b/>
          <w:bCs/>
          <w:lang w:eastAsia="zh-CN"/>
        </w:rPr>
      </w:pPr>
    </w:p>
    <w:p w14:paraId="5A493F38" w14:textId="77777777" w:rsidR="00E473DB" w:rsidRDefault="00E473DB" w:rsidP="00E473DB">
      <w:pPr>
        <w:snapToGrid w:val="0"/>
        <w:rPr>
          <w:rFonts w:eastAsia="TimesNewRomanPS-BoldMT" w:cs="SimSun"/>
          <w:b/>
          <w:bCs/>
          <w:lang w:eastAsia="zh-CN"/>
        </w:rPr>
      </w:pPr>
      <w:r w:rsidRPr="00E473DB">
        <w:rPr>
          <w:rFonts w:eastAsia="TimesNewRomanPS-BoldMT" w:cs="SimSun"/>
          <w:b/>
          <w:bCs/>
          <w:lang w:eastAsia="zh-CN"/>
        </w:rPr>
        <w:t xml:space="preserve">Part </w:t>
      </w:r>
      <w:r>
        <w:rPr>
          <w:rFonts w:eastAsia="TimesNewRomanPS-BoldMT" w:cs="SimSun"/>
          <w:b/>
          <w:bCs/>
          <w:lang w:eastAsia="zh-CN"/>
        </w:rPr>
        <w:t>I</w:t>
      </w:r>
      <w:r w:rsidRPr="00E473DB">
        <w:rPr>
          <w:rFonts w:eastAsia="TimesNewRomanPS-BoldMT" w:cs="SimSun"/>
          <w:b/>
          <w:bCs/>
          <w:lang w:eastAsia="zh-CN"/>
        </w:rPr>
        <w:t xml:space="preserve">II </w:t>
      </w:r>
      <w:r w:rsidR="00D53564">
        <w:rPr>
          <w:rFonts w:eastAsia="TimesNewRomanPS-BoldMT" w:cs="SimSun"/>
          <w:b/>
          <w:bCs/>
          <w:lang w:eastAsia="zh-CN"/>
        </w:rPr>
        <w:t xml:space="preserve">Create python program from </w:t>
      </w:r>
      <w:proofErr w:type="gramStart"/>
      <w:r w:rsidR="00D53564" w:rsidRPr="00FB0007">
        <w:rPr>
          <w:rFonts w:eastAsia="TimesNewRomanPS-BoldMT" w:cs="SimSun"/>
          <w:b/>
          <w:bCs/>
          <w:i/>
          <w:iCs/>
          <w:lang w:eastAsia="zh-CN"/>
        </w:rPr>
        <w:t>Pandas</w:t>
      </w:r>
      <w:proofErr w:type="gramEnd"/>
      <w:r w:rsidR="00D53564">
        <w:rPr>
          <w:rFonts w:eastAsia="TimesNewRomanPS-BoldMT" w:cs="SimSun"/>
          <w:b/>
          <w:bCs/>
          <w:lang w:eastAsia="zh-CN"/>
        </w:rPr>
        <w:t xml:space="preserve"> modules </w:t>
      </w:r>
    </w:p>
    <w:p w14:paraId="470B36FD" w14:textId="77777777" w:rsidR="00C865FC" w:rsidRDefault="00C865FC" w:rsidP="00E473DB">
      <w:pPr>
        <w:snapToGrid w:val="0"/>
        <w:rPr>
          <w:rFonts w:eastAsia="TimesNewRomanPS-BoldMT" w:cs="SimSun"/>
          <w:b/>
          <w:bCs/>
          <w:lang w:eastAsia="zh-CN"/>
        </w:rPr>
      </w:pPr>
    </w:p>
    <w:p w14:paraId="1449541D" w14:textId="20F0B38D" w:rsidR="00D53564" w:rsidRDefault="008775A3" w:rsidP="00C865FC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Change 1d array from 0 to 8 to 3x3 </w:t>
      </w:r>
      <w:proofErr w:type="spellStart"/>
      <w:r>
        <w:rPr>
          <w:rFonts w:eastAsia="TimesNewRomanPS-BoldMT" w:cs="SimSun"/>
          <w:bCs/>
          <w:lang w:eastAsia="zh-CN"/>
        </w:rPr>
        <w:t>dataframe</w:t>
      </w:r>
      <w:proofErr w:type="spellEnd"/>
      <w:r>
        <w:rPr>
          <w:rFonts w:eastAsia="TimesNewRomanPS-BoldMT" w:cs="SimSun"/>
          <w:bCs/>
          <w:lang w:eastAsia="zh-CN"/>
        </w:rPr>
        <w:t>(matrix)</w:t>
      </w:r>
    </w:p>
    <w:p w14:paraId="1904C859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3688368D" w14:textId="77777777" w:rsidTr="00C91D91">
        <w:tc>
          <w:tcPr>
            <w:tcW w:w="9126" w:type="dxa"/>
          </w:tcPr>
          <w:p w14:paraId="13DE4932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#9. Change 1d array from 0 to 8 to 3x3 </w:t>
            </w:r>
            <w:proofErr w:type="spell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(matrix) </w:t>
            </w:r>
          </w:p>
          <w:p w14:paraId="51AAB763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np</w:t>
            </w:r>
          </w:p>
          <w:p w14:paraId="1D4A41F6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pd</w:t>
            </w:r>
          </w:p>
          <w:p w14:paraId="44D12A8C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ar1=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7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8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275A0ED5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ar2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np.reshape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(ar1, 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44F7D047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numpyData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np.array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(ar2)</w:t>
            </w:r>
          </w:p>
          <w:p w14:paraId="71FE17E5" w14:textId="77777777" w:rsidR="00651B17" w:rsidRDefault="00651B17" w:rsidP="00651B1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data_frame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pd.DataFrame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(data=numpyData, index=[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"r1"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"r2"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"r3"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], columns=[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"c1"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"c2"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"c3"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</w:t>
            </w:r>
          </w:p>
          <w:p w14:paraId="6786B986" w14:textId="2F0DD7C2" w:rsidR="00B801DE" w:rsidRPr="00B801DE" w:rsidRDefault="00651B17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data_frame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</w:tc>
      </w:tr>
    </w:tbl>
    <w:p w14:paraId="22A1962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4D24F1F4" w14:textId="2C09B188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5C2CABF5" w14:textId="77777777" w:rsidR="00C423F7" w:rsidRDefault="00E327B9" w:rsidP="00C865FC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Calculate the Euclidean distance from two 1d array</w:t>
      </w:r>
      <w:r w:rsidR="006B4835">
        <w:rPr>
          <w:rFonts w:eastAsia="TimesNewRomanPS-BoldMT" w:cs="SimSun"/>
          <w:bCs/>
          <w:lang w:eastAsia="zh-CN"/>
        </w:rPr>
        <w:t>s</w:t>
      </w:r>
      <w:r>
        <w:rPr>
          <w:rFonts w:eastAsia="TimesNewRomanPS-BoldMT" w:cs="SimSun"/>
          <w:bCs/>
          <w:lang w:eastAsia="zh-CN"/>
        </w:rPr>
        <w:t xml:space="preserve">, such as </w:t>
      </w:r>
    </w:p>
    <w:p w14:paraId="38CDC486" w14:textId="0AEC68B4" w:rsidR="00E327B9" w:rsidRDefault="00E327B9" w:rsidP="00E327B9">
      <w:pPr>
        <w:tabs>
          <w:tab w:val="left" w:pos="360"/>
        </w:tabs>
        <w:ind w:left="72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a = [1, 2, 3] and b = [4, 5, 6]</w:t>
      </w:r>
    </w:p>
    <w:p w14:paraId="031B6AF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0D02DF2B" w14:textId="77777777" w:rsidTr="00C91D91">
        <w:tc>
          <w:tcPr>
            <w:tcW w:w="9126" w:type="dxa"/>
          </w:tcPr>
          <w:p w14:paraId="4D43E30B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10. Calculate the Euclidean distance from two 1d arrays, such as </w:t>
            </w:r>
          </w:p>
          <w:p w14:paraId="4069F26A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a = [1, 2, 3] and b = [4, 5, 6]</w:t>
            </w:r>
          </w:p>
          <w:p w14:paraId="3B85A90B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numpy.ma.core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sqrt</w:t>
            </w:r>
          </w:p>
          <w:p w14:paraId="11B2F15A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a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3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18E1C1D2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 = 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6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27D54AA4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ec_d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</w:p>
          <w:p w14:paraId="3C9D35A4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for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000FF"/>
                <w:sz w:val="21"/>
                <w:szCs w:val="21"/>
              </w:rPr>
              <w:t>in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range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len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(a)):</w:t>
            </w:r>
          </w:p>
          <w:p w14:paraId="761FBA07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d1 = a[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3A309C80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d2 = b[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</w:t>
            </w:r>
          </w:p>
          <w:p w14:paraId="75F09B03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 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ec_d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+= (d1- d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2)*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</w:p>
          <w:p w14:paraId="2A77AAFE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ec_d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sqrt(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ec_d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BE79123" w14:textId="77777777" w:rsidR="00432366" w:rsidRDefault="00432366" w:rsidP="00432366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gramStart"/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gram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"</w:t>
            </w:r>
            <w:proofErr w:type="spell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Eucludian</w:t>
            </w:r>
            <w:proofErr w:type="spellEnd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 Distance ="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ec_d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DE2B33C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42381AFC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2A798102" w14:textId="7D700F62" w:rsid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48F91F72" w14:textId="4F0B1AA3" w:rsidR="000914B7" w:rsidRDefault="00AF1C25" w:rsidP="000914B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>Only import odd number rows from a c</w:t>
      </w:r>
      <w:r w:rsidR="00206FFC">
        <w:rPr>
          <w:rFonts w:eastAsia="TimesNewRomanPS-BoldMT" w:cs="SimSun"/>
          <w:bCs/>
          <w:lang w:eastAsia="zh-CN"/>
        </w:rPr>
        <w:t>sv file</w:t>
      </w:r>
    </w:p>
    <w:p w14:paraId="0026F203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4D9235F5" w14:textId="77777777" w:rsidTr="00C91D91">
        <w:tc>
          <w:tcPr>
            <w:tcW w:w="9126" w:type="dxa"/>
          </w:tcPr>
          <w:p w14:paraId="30D9B485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11. Only import odd number rows from a csv file</w:t>
            </w:r>
          </w:p>
          <w:p w14:paraId="2AEF1FF2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np</w:t>
            </w:r>
          </w:p>
          <w:p w14:paraId="32A94149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pd</w:t>
            </w:r>
          </w:p>
          <w:p w14:paraId="223A541B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2B94755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lastRenderedPageBreak/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loading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file from google collab</w:t>
            </w:r>
          </w:p>
          <w:p w14:paraId="08F25236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google.colab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drive</w:t>
            </w:r>
          </w:p>
          <w:p w14:paraId="53489C49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drive.mount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'/content/drive'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  </w:t>
            </w:r>
          </w:p>
          <w:p w14:paraId="23A07EFA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path = (</w:t>
            </w:r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'/content/q11.txt</w:t>
            </w:r>
            <w:proofErr w:type="gramStart"/>
            <w:r>
              <w:rPr>
                <w:rFonts w:ascii="Courier New" w:hAnsi="Courier New" w:cs="Courier New"/>
                <w:color w:val="A31515"/>
                <w:sz w:val="21"/>
                <w:szCs w:val="21"/>
              </w:rPr>
              <w:t>'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 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file path</w:t>
            </w:r>
          </w:p>
          <w:p w14:paraId="5F340A38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A78F888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pd.read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_csv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(path)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load data </w:t>
            </w:r>
          </w:p>
          <w:p w14:paraId="3DE372B7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59B4B33E" w14:textId="77777777" w:rsidR="009C17E2" w:rsidRDefault="009C17E2" w:rsidP="009C17E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 = 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pd.DataFrame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(data[::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read every next line which is 1, 3, 5 ..... etc </w:t>
            </w:r>
          </w:p>
          <w:p w14:paraId="711F01BA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7D2CC3C1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7809B8C0" w14:textId="395EB574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18383F4B" w14:textId="0164042D" w:rsidR="003C58F8" w:rsidRDefault="00B2302D" w:rsidP="000914B7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Substitute </w:t>
      </w:r>
      <w:r w:rsidR="00E8001C">
        <w:rPr>
          <w:rFonts w:eastAsia="TimesNewRomanPS-BoldMT" w:cs="SimSun"/>
          <w:bCs/>
          <w:lang w:eastAsia="zh-CN"/>
        </w:rPr>
        <w:t xml:space="preserve">all </w:t>
      </w:r>
      <w:r>
        <w:rPr>
          <w:rFonts w:eastAsia="TimesNewRomanPS-BoldMT" w:cs="SimSun"/>
          <w:bCs/>
          <w:lang w:eastAsia="zh-CN"/>
        </w:rPr>
        <w:t>element</w:t>
      </w:r>
      <w:r w:rsidR="00C851C7">
        <w:rPr>
          <w:rFonts w:eastAsia="TimesNewRomanPS-BoldMT" w:cs="SimSun"/>
          <w:bCs/>
          <w:lang w:eastAsia="zh-CN"/>
        </w:rPr>
        <w:t>s</w:t>
      </w:r>
      <w:r>
        <w:rPr>
          <w:rFonts w:eastAsia="TimesNewRomanPS-BoldMT" w:cs="SimSun"/>
          <w:bCs/>
          <w:lang w:eastAsia="zh-CN"/>
        </w:rPr>
        <w:t xml:space="preserve"> in diagonals to 0 in a 5x5 </w:t>
      </w:r>
      <w:proofErr w:type="spellStart"/>
      <w:r>
        <w:rPr>
          <w:rFonts w:eastAsia="TimesNewRomanPS-BoldMT" w:cs="SimSun"/>
          <w:bCs/>
          <w:lang w:eastAsia="zh-CN"/>
        </w:rPr>
        <w:t>dataframe</w:t>
      </w:r>
      <w:proofErr w:type="spellEnd"/>
      <w:r>
        <w:rPr>
          <w:rFonts w:eastAsia="TimesNewRomanPS-BoldMT" w:cs="SimSun"/>
          <w:bCs/>
          <w:lang w:eastAsia="zh-CN"/>
        </w:rPr>
        <w:t xml:space="preserve">(matrix) </w:t>
      </w:r>
    </w:p>
    <w:p w14:paraId="15D5B291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   </w:t>
      </w: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00"/>
      </w:tblGrid>
      <w:tr w:rsidR="00B801DE" w14:paraId="4A85BD0E" w14:textId="77777777" w:rsidTr="00C91D91">
        <w:tc>
          <w:tcPr>
            <w:tcW w:w="9126" w:type="dxa"/>
          </w:tcPr>
          <w:p w14:paraId="1CBB269C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#12.  Substitute all elements in diagonals to 0 in a 5x5 dataframe(matrix) </w:t>
            </w:r>
          </w:p>
          <w:p w14:paraId="52C4F28E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np</w:t>
            </w:r>
          </w:p>
          <w:p w14:paraId="689A2127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pd</w:t>
            </w:r>
          </w:p>
          <w:p w14:paraId="7BF6C0C3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pd.DataFrame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444DF2C0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])]*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=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</w:p>
          <w:p w14:paraId="7D66779A" w14:textId="77777777" w:rsidR="00C03377" w:rsidRDefault="00C03377" w:rsidP="00C03377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795E26"/>
                <w:sz w:val="21"/>
                <w:szCs w:val="21"/>
              </w:rPr>
              <w:t>print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</w:t>
            </w:r>
          </w:p>
          <w:p w14:paraId="42301AED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07B29C74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p w14:paraId="7500EE70" w14:textId="6A28C3DD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Cs/>
          <w:lang w:eastAsia="zh-CN"/>
        </w:rPr>
      </w:pPr>
    </w:p>
    <w:p w14:paraId="0E68F7E3" w14:textId="61DAC6B9" w:rsidR="00032690" w:rsidRDefault="004F1CEF" w:rsidP="00B801DE">
      <w:pPr>
        <w:pStyle w:val="ListParagraph"/>
        <w:numPr>
          <w:ilvl w:val="0"/>
          <w:numId w:val="8"/>
        </w:numPr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  <w:r>
        <w:rPr>
          <w:rFonts w:eastAsia="TimesNewRomanPS-BoldMT" w:cs="SimSun"/>
          <w:bCs/>
          <w:lang w:eastAsia="zh-CN"/>
        </w:rPr>
        <w:t xml:space="preserve">Separate </w:t>
      </w:r>
      <w:r w:rsidR="009F019D">
        <w:rPr>
          <w:rFonts w:eastAsia="TimesNewRomanPS-BoldMT" w:cs="SimSun"/>
          <w:bCs/>
          <w:lang w:eastAsia="zh-CN"/>
        </w:rPr>
        <w:t xml:space="preserve">a </w:t>
      </w:r>
      <w:proofErr w:type="spellStart"/>
      <w:r w:rsidR="009F019D">
        <w:rPr>
          <w:rFonts w:eastAsia="TimesNewRomanPS-BoldMT" w:cs="SimSun"/>
          <w:bCs/>
          <w:lang w:eastAsia="zh-CN"/>
        </w:rPr>
        <w:t>dataframe</w:t>
      </w:r>
      <w:proofErr w:type="spellEnd"/>
      <w:r w:rsidR="009F019D">
        <w:rPr>
          <w:rFonts w:eastAsia="TimesNewRomanPS-BoldMT" w:cs="SimSun"/>
          <w:bCs/>
          <w:lang w:eastAsia="zh-CN"/>
        </w:rPr>
        <w:t xml:space="preserve"> 80% to </w:t>
      </w:r>
      <w:proofErr w:type="spellStart"/>
      <w:r w:rsidR="009F019D">
        <w:rPr>
          <w:rFonts w:eastAsia="TimesNewRomanPS-BoldMT" w:cs="SimSun"/>
          <w:bCs/>
          <w:lang w:eastAsia="zh-CN"/>
        </w:rPr>
        <w:t>training</w:t>
      </w:r>
      <w:r>
        <w:rPr>
          <w:rFonts w:eastAsia="TimesNewRomanPS-BoldMT" w:cs="SimSun"/>
          <w:bCs/>
          <w:lang w:eastAsia="zh-CN"/>
        </w:rPr>
        <w:t>set</w:t>
      </w:r>
      <w:proofErr w:type="spellEnd"/>
      <w:r>
        <w:rPr>
          <w:rFonts w:eastAsia="TimesNewRomanPS-BoldMT" w:cs="SimSun"/>
          <w:bCs/>
          <w:lang w:eastAsia="zh-CN"/>
        </w:rPr>
        <w:t xml:space="preserve"> and 20% as </w:t>
      </w:r>
      <w:proofErr w:type="spellStart"/>
      <w:r>
        <w:rPr>
          <w:rFonts w:eastAsia="TimesNewRomanPS-BoldMT" w:cs="SimSun"/>
          <w:bCs/>
          <w:lang w:eastAsia="zh-CN"/>
        </w:rPr>
        <w:t>testset</w:t>
      </w:r>
      <w:proofErr w:type="spellEnd"/>
      <w:r w:rsidR="00B801DE">
        <w:rPr>
          <w:rFonts w:eastAsia="TimesNewRomanPS-BoldMT" w:cs="SimSun"/>
          <w:bCs/>
          <w:lang w:eastAsia="zh-CN"/>
        </w:rPr>
        <w:t xml:space="preserve"> </w:t>
      </w:r>
    </w:p>
    <w:p w14:paraId="4776B0B4" w14:textId="2F65D25E" w:rsidR="00B801DE" w:rsidRDefault="00B801DE" w:rsidP="00B801DE">
      <w:pPr>
        <w:pStyle w:val="ListParagraph"/>
        <w:tabs>
          <w:tab w:val="left" w:pos="360"/>
        </w:tabs>
        <w:ind w:left="360"/>
        <w:rPr>
          <w:rFonts w:eastAsia="TimesNewRomanPS-BoldMT" w:cs="SimSun"/>
          <w:bCs/>
          <w:lang w:eastAsia="zh-CN"/>
        </w:rPr>
      </w:pPr>
    </w:p>
    <w:p w14:paraId="0171F31E" w14:textId="77777777" w:rsidR="00B801DE" w:rsidRPr="00B801DE" w:rsidRDefault="00B801DE" w:rsidP="00B801DE">
      <w:pPr>
        <w:tabs>
          <w:tab w:val="left" w:pos="360"/>
        </w:tabs>
        <w:rPr>
          <w:rFonts w:eastAsia="TimesNewRomanPS-BoldMT" w:cs="SimSun"/>
          <w:b/>
          <w:iCs/>
          <w:color w:val="FF0000"/>
          <w:lang w:eastAsia="zh-CN"/>
        </w:rPr>
      </w:pPr>
      <w:r w:rsidRPr="00B801DE">
        <w:rPr>
          <w:rFonts w:eastAsia="TimesNewRomanPS-BoldMT" w:cs="SimSun"/>
          <w:b/>
          <w:iCs/>
          <w:color w:val="FF0000"/>
          <w:lang w:eastAsia="zh-CN"/>
        </w:rPr>
        <w:t>Solution</w:t>
      </w:r>
      <w:r>
        <w:rPr>
          <w:rFonts w:eastAsia="TimesNewRomanPS-BoldMT" w:cs="SimSun"/>
          <w:b/>
          <w:iCs/>
          <w:color w:val="FF0000"/>
          <w:lang w:eastAsia="zh-CN"/>
        </w:rPr>
        <w:t>:</w:t>
      </w:r>
    </w:p>
    <w:tbl>
      <w:tblPr>
        <w:tblStyle w:val="TableGrid"/>
        <w:tblW w:w="9288" w:type="dxa"/>
        <w:tblLook w:val="04A0" w:firstRow="1" w:lastRow="0" w:firstColumn="1" w:lastColumn="0" w:noHBand="0" w:noVBand="1"/>
      </w:tblPr>
      <w:tblGrid>
        <w:gridCol w:w="9668"/>
      </w:tblGrid>
      <w:tr w:rsidR="00B801DE" w14:paraId="0BC23F47" w14:textId="77777777" w:rsidTr="00AB4842">
        <w:tc>
          <w:tcPr>
            <w:tcW w:w="9288" w:type="dxa"/>
          </w:tcPr>
          <w:p w14:paraId="0B3CB8B3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#13.  Separate a dataframe 80% to trainingset and 20% as testset </w:t>
            </w:r>
          </w:p>
          <w:p w14:paraId="33866985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from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sklearn.model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_selection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train_test_split</w:t>
            </w:r>
            <w:proofErr w:type="spellEnd"/>
          </w:p>
          <w:p w14:paraId="468AD986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numpy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np</w:t>
            </w:r>
          </w:p>
          <w:p w14:paraId="57C7CB16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import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pandas </w:t>
            </w:r>
            <w:r>
              <w:rPr>
                <w:rFonts w:ascii="Courier New" w:hAnsi="Courier New" w:cs="Courier New"/>
                <w:color w:val="AF00DB"/>
                <w:sz w:val="21"/>
                <w:szCs w:val="21"/>
              </w:rPr>
              <w:t>as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pd</w:t>
            </w:r>
          </w:p>
          <w:p w14:paraId="26C6E9EE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38090842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using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the random data from 12 </w:t>
            </w:r>
          </w:p>
          <w:p w14:paraId="4D8E99AD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=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pd.DataFrame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np.random.rand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,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5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))</w:t>
            </w:r>
          </w:p>
          <w:p w14:paraId="72AA698C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dataFrame.values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[[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np.arange</w:t>
            </w:r>
            <w:proofErr w:type="spellEnd"/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(</w:t>
            </w:r>
            <w:proofErr w:type="spell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dataFrame.shape</w:t>
            </w:r>
            <w:proofErr w:type="spell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])]*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2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 =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</w:t>
            </w:r>
          </w:p>
          <w:p w14:paraId="0EA008B0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2C79FFE9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dividing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data in two x and y </w:t>
            </w:r>
          </w:p>
          <w:p w14:paraId="5F5B5B6B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4ECF068A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 = dataFrame.iloc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: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-1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].values        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Assign 1st/2nd/3rd/4th colums values to X</w:t>
            </w:r>
          </w:p>
          <w:p w14:paraId="773AC0D5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y = dataFrame.iloc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[:,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4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].values          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Assign 5th column values to y</w:t>
            </w:r>
          </w:p>
          <w:p w14:paraId="2404B061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62EF3C99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dividing</w:t>
            </w:r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the data in to training and testing sets </w:t>
            </w:r>
          </w:p>
          <w:p w14:paraId="0EF49EBD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  <w:p w14:paraId="70B733D3" w14:textId="77777777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X_train, X_test, y_train, y_test = train_test_</w:t>
            </w:r>
            <w:proofErr w:type="gramStart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split(</w:t>
            </w:r>
            <w:proofErr w:type="gramEnd"/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X, y, test_size=</w:t>
            </w:r>
            <w:r>
              <w:rPr>
                <w:rFonts w:ascii="Courier New" w:hAnsi="Courier New" w:cs="Courier New"/>
                <w:color w:val="09885A"/>
                <w:sz w:val="21"/>
                <w:szCs w:val="21"/>
              </w:rPr>
              <w:t>0.20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)  </w:t>
            </w:r>
          </w:p>
          <w:p w14:paraId="597A7460" w14:textId="3063FEAD" w:rsidR="00AB4842" w:rsidRDefault="00AB4842" w:rsidP="00AB4842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# 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dataframe</w:t>
            </w:r>
            <w:proofErr w:type="spellEnd"/>
            <w:proofErr w:type="gramEnd"/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 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divided in to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80% training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set and 20% as test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008000"/>
                <w:sz w:val="21"/>
                <w:szCs w:val="21"/>
              </w:rPr>
              <w:t>set </w:t>
            </w:r>
          </w:p>
          <w:p w14:paraId="0B886CCA" w14:textId="77777777" w:rsidR="00B801DE" w:rsidRPr="00B801DE" w:rsidRDefault="00B801DE" w:rsidP="00C91D91">
            <w:pPr>
              <w:shd w:val="clear" w:color="auto" w:fill="FFFFFE"/>
              <w:spacing w:line="285" w:lineRule="atLeast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6BFA8226" w14:textId="77777777" w:rsidR="00484516" w:rsidRPr="00AB4842" w:rsidRDefault="00484516" w:rsidP="00AB4842">
      <w:pPr>
        <w:tabs>
          <w:tab w:val="left" w:pos="360"/>
        </w:tabs>
        <w:rPr>
          <w:rFonts w:eastAsia="TimesNewRomanPS-BoldMT" w:cs="SimSun"/>
          <w:bCs/>
          <w:i/>
          <w:lang w:eastAsia="zh-CN"/>
        </w:rPr>
      </w:pPr>
    </w:p>
    <w:sectPr w:rsidR="00484516" w:rsidRPr="00AB4842" w:rsidSect="00900E96">
      <w:pgSz w:w="12240" w:h="15840"/>
      <w:pgMar w:top="810" w:right="153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SimSun"/>
    <w:charset w:val="86"/>
    <w:family w:val="auto"/>
    <w:pitch w:val="default"/>
    <w:sig w:usb0="00000000" w:usb1="00000000" w:usb2="00000000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6"/>
    <w:multiLevelType w:val="multilevel"/>
    <w:tmpl w:val="00000006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B5FD6"/>
    <w:multiLevelType w:val="hybridMultilevel"/>
    <w:tmpl w:val="B94E972A"/>
    <w:lvl w:ilvl="0" w:tplc="A9EA17E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E7106"/>
    <w:multiLevelType w:val="hybridMultilevel"/>
    <w:tmpl w:val="6AE2B9F0"/>
    <w:lvl w:ilvl="0" w:tplc="686C60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75015"/>
    <w:multiLevelType w:val="singleLevel"/>
    <w:tmpl w:val="8CCA8E74"/>
    <w:lvl w:ilvl="0">
      <w:start w:val="1"/>
      <w:numFmt w:val="upperLetter"/>
      <w:suff w:val="space"/>
      <w:lvlText w:val="%1."/>
      <w:lvlJc w:val="left"/>
      <w:rPr>
        <w:rFonts w:ascii="Times New Roman" w:eastAsia="TimesNewRomanPS-BoldMT" w:hAnsi="Times New Roman" w:cs="SimSun"/>
        <w:sz w:val="22"/>
      </w:rPr>
    </w:lvl>
  </w:abstractNum>
  <w:abstractNum w:abstractNumId="7" w15:restartNumberingAfterBreak="0">
    <w:nsid w:val="5A2747A9"/>
    <w:multiLevelType w:val="hybridMultilevel"/>
    <w:tmpl w:val="E0584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6F50F8"/>
    <w:multiLevelType w:val="hybridMultilevel"/>
    <w:tmpl w:val="FB2C7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266A44"/>
    <w:multiLevelType w:val="hybridMultilevel"/>
    <w:tmpl w:val="E74C02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7127710">
    <w:abstractNumId w:val="2"/>
  </w:num>
  <w:num w:numId="2" w16cid:durableId="786005236">
    <w:abstractNumId w:val="3"/>
  </w:num>
  <w:num w:numId="3" w16cid:durableId="1467089508">
    <w:abstractNumId w:val="0"/>
  </w:num>
  <w:num w:numId="4" w16cid:durableId="1338117187">
    <w:abstractNumId w:val="1"/>
  </w:num>
  <w:num w:numId="5" w16cid:durableId="1880123353">
    <w:abstractNumId w:val="7"/>
  </w:num>
  <w:num w:numId="6" w16cid:durableId="979726076">
    <w:abstractNumId w:val="5"/>
  </w:num>
  <w:num w:numId="7" w16cid:durableId="1251887461">
    <w:abstractNumId w:val="6"/>
  </w:num>
  <w:num w:numId="8" w16cid:durableId="127094092">
    <w:abstractNumId w:val="4"/>
  </w:num>
  <w:num w:numId="9" w16cid:durableId="1515806615">
    <w:abstractNumId w:val="9"/>
  </w:num>
  <w:num w:numId="10" w16cid:durableId="79509824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doNotDemarcateInvalidXml/>
  <w:compat>
    <w:spaceForUL/>
    <w:doNotLeaveBackslashAlon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74D"/>
    <w:rsid w:val="00007A08"/>
    <w:rsid w:val="00015126"/>
    <w:rsid w:val="00016EE6"/>
    <w:rsid w:val="00021FAE"/>
    <w:rsid w:val="00022C48"/>
    <w:rsid w:val="000266A2"/>
    <w:rsid w:val="00031B7E"/>
    <w:rsid w:val="00032690"/>
    <w:rsid w:val="00033296"/>
    <w:rsid w:val="0003398E"/>
    <w:rsid w:val="00033CAB"/>
    <w:rsid w:val="000406B0"/>
    <w:rsid w:val="00040BE0"/>
    <w:rsid w:val="00045CF5"/>
    <w:rsid w:val="00045F01"/>
    <w:rsid w:val="000573E3"/>
    <w:rsid w:val="00061F00"/>
    <w:rsid w:val="00072AC0"/>
    <w:rsid w:val="0007312B"/>
    <w:rsid w:val="00077C0E"/>
    <w:rsid w:val="00077F47"/>
    <w:rsid w:val="00082199"/>
    <w:rsid w:val="00086A01"/>
    <w:rsid w:val="00090951"/>
    <w:rsid w:val="000914B7"/>
    <w:rsid w:val="0009161A"/>
    <w:rsid w:val="000935B2"/>
    <w:rsid w:val="00097DF0"/>
    <w:rsid w:val="000A7803"/>
    <w:rsid w:val="000B0368"/>
    <w:rsid w:val="000B1D5E"/>
    <w:rsid w:val="000B1E7E"/>
    <w:rsid w:val="000B2E1D"/>
    <w:rsid w:val="000B3BC8"/>
    <w:rsid w:val="000B7D28"/>
    <w:rsid w:val="000C017E"/>
    <w:rsid w:val="000C1765"/>
    <w:rsid w:val="000C5970"/>
    <w:rsid w:val="000C5D24"/>
    <w:rsid w:val="000C5D36"/>
    <w:rsid w:val="000D0D4D"/>
    <w:rsid w:val="000D1313"/>
    <w:rsid w:val="000E02B4"/>
    <w:rsid w:val="000E0443"/>
    <w:rsid w:val="000E1E08"/>
    <w:rsid w:val="000E2558"/>
    <w:rsid w:val="000E2C6C"/>
    <w:rsid w:val="000E5617"/>
    <w:rsid w:val="000E796B"/>
    <w:rsid w:val="000F3B26"/>
    <w:rsid w:val="000F3F2F"/>
    <w:rsid w:val="000F7793"/>
    <w:rsid w:val="00100F0B"/>
    <w:rsid w:val="001017ED"/>
    <w:rsid w:val="001039DF"/>
    <w:rsid w:val="00106DA6"/>
    <w:rsid w:val="001101C8"/>
    <w:rsid w:val="0012483B"/>
    <w:rsid w:val="00130A2B"/>
    <w:rsid w:val="001318E6"/>
    <w:rsid w:val="00141FC8"/>
    <w:rsid w:val="001425A9"/>
    <w:rsid w:val="0014275E"/>
    <w:rsid w:val="001452AC"/>
    <w:rsid w:val="00150AF5"/>
    <w:rsid w:val="00153C27"/>
    <w:rsid w:val="00154A84"/>
    <w:rsid w:val="001576EE"/>
    <w:rsid w:val="00172A27"/>
    <w:rsid w:val="0017383E"/>
    <w:rsid w:val="00175DF3"/>
    <w:rsid w:val="00180756"/>
    <w:rsid w:val="00181457"/>
    <w:rsid w:val="00181A49"/>
    <w:rsid w:val="0018374A"/>
    <w:rsid w:val="00183BEA"/>
    <w:rsid w:val="00197DBB"/>
    <w:rsid w:val="001A1C8B"/>
    <w:rsid w:val="001A591F"/>
    <w:rsid w:val="001A730A"/>
    <w:rsid w:val="001B225E"/>
    <w:rsid w:val="001C0942"/>
    <w:rsid w:val="001C3665"/>
    <w:rsid w:val="001C497B"/>
    <w:rsid w:val="001C51DE"/>
    <w:rsid w:val="001D42F2"/>
    <w:rsid w:val="001D6234"/>
    <w:rsid w:val="001E0A42"/>
    <w:rsid w:val="001E0DF2"/>
    <w:rsid w:val="001E1DBF"/>
    <w:rsid w:val="001E2411"/>
    <w:rsid w:val="001E2DFE"/>
    <w:rsid w:val="001F04F9"/>
    <w:rsid w:val="001F0D9A"/>
    <w:rsid w:val="001F1FD4"/>
    <w:rsid w:val="001F2D63"/>
    <w:rsid w:val="001F4BC8"/>
    <w:rsid w:val="0020014E"/>
    <w:rsid w:val="00203911"/>
    <w:rsid w:val="00206FFC"/>
    <w:rsid w:val="00210A62"/>
    <w:rsid w:val="002113B5"/>
    <w:rsid w:val="002125EF"/>
    <w:rsid w:val="00213D93"/>
    <w:rsid w:val="00216043"/>
    <w:rsid w:val="00220C46"/>
    <w:rsid w:val="00223A3C"/>
    <w:rsid w:val="00225C0D"/>
    <w:rsid w:val="00227E0A"/>
    <w:rsid w:val="00230B47"/>
    <w:rsid w:val="002356C8"/>
    <w:rsid w:val="00237963"/>
    <w:rsid w:val="002423E0"/>
    <w:rsid w:val="00244E1B"/>
    <w:rsid w:val="00251A9B"/>
    <w:rsid w:val="0025744D"/>
    <w:rsid w:val="00257FF6"/>
    <w:rsid w:val="002619B4"/>
    <w:rsid w:val="00261FB5"/>
    <w:rsid w:val="00263165"/>
    <w:rsid w:val="00264645"/>
    <w:rsid w:val="002710DC"/>
    <w:rsid w:val="00281864"/>
    <w:rsid w:val="00281C97"/>
    <w:rsid w:val="002876E2"/>
    <w:rsid w:val="002902FC"/>
    <w:rsid w:val="002961A0"/>
    <w:rsid w:val="002A10A9"/>
    <w:rsid w:val="002A1A3C"/>
    <w:rsid w:val="002A4518"/>
    <w:rsid w:val="002A46AA"/>
    <w:rsid w:val="002A489A"/>
    <w:rsid w:val="002A5681"/>
    <w:rsid w:val="002A6317"/>
    <w:rsid w:val="002B0C87"/>
    <w:rsid w:val="002B167D"/>
    <w:rsid w:val="002B589D"/>
    <w:rsid w:val="002C0EFE"/>
    <w:rsid w:val="002C39A4"/>
    <w:rsid w:val="002C3B84"/>
    <w:rsid w:val="002D3963"/>
    <w:rsid w:val="002D5B28"/>
    <w:rsid w:val="002E1DA6"/>
    <w:rsid w:val="002E1F32"/>
    <w:rsid w:val="002E2278"/>
    <w:rsid w:val="002E4B89"/>
    <w:rsid w:val="002E6881"/>
    <w:rsid w:val="002F2F9A"/>
    <w:rsid w:val="002F36D7"/>
    <w:rsid w:val="002F3EC4"/>
    <w:rsid w:val="002F58C7"/>
    <w:rsid w:val="003001C5"/>
    <w:rsid w:val="00305740"/>
    <w:rsid w:val="003115FE"/>
    <w:rsid w:val="003219AF"/>
    <w:rsid w:val="003232C2"/>
    <w:rsid w:val="00326D32"/>
    <w:rsid w:val="003310F5"/>
    <w:rsid w:val="0033250E"/>
    <w:rsid w:val="0033362A"/>
    <w:rsid w:val="00334A99"/>
    <w:rsid w:val="003353C9"/>
    <w:rsid w:val="00336F96"/>
    <w:rsid w:val="003417B8"/>
    <w:rsid w:val="0034262E"/>
    <w:rsid w:val="00344527"/>
    <w:rsid w:val="003474EF"/>
    <w:rsid w:val="003524E8"/>
    <w:rsid w:val="00353160"/>
    <w:rsid w:val="003557CA"/>
    <w:rsid w:val="00356B09"/>
    <w:rsid w:val="003571F7"/>
    <w:rsid w:val="003616F1"/>
    <w:rsid w:val="00364D72"/>
    <w:rsid w:val="0037436E"/>
    <w:rsid w:val="00375D77"/>
    <w:rsid w:val="00386B62"/>
    <w:rsid w:val="0039256D"/>
    <w:rsid w:val="0039549B"/>
    <w:rsid w:val="00395B73"/>
    <w:rsid w:val="00396C98"/>
    <w:rsid w:val="003A1441"/>
    <w:rsid w:val="003A22C5"/>
    <w:rsid w:val="003A404B"/>
    <w:rsid w:val="003A7E70"/>
    <w:rsid w:val="003B0147"/>
    <w:rsid w:val="003B2485"/>
    <w:rsid w:val="003C1702"/>
    <w:rsid w:val="003C2A58"/>
    <w:rsid w:val="003C58F8"/>
    <w:rsid w:val="003C6C5D"/>
    <w:rsid w:val="003D0986"/>
    <w:rsid w:val="003D2895"/>
    <w:rsid w:val="003D5E74"/>
    <w:rsid w:val="003D7B10"/>
    <w:rsid w:val="003E2282"/>
    <w:rsid w:val="003E47C5"/>
    <w:rsid w:val="003E5F52"/>
    <w:rsid w:val="003F03CD"/>
    <w:rsid w:val="003F0A3E"/>
    <w:rsid w:val="003F0B82"/>
    <w:rsid w:val="003F4A27"/>
    <w:rsid w:val="00400E06"/>
    <w:rsid w:val="004035FD"/>
    <w:rsid w:val="004130F1"/>
    <w:rsid w:val="004157B7"/>
    <w:rsid w:val="00415B0A"/>
    <w:rsid w:val="00415F23"/>
    <w:rsid w:val="00416CA6"/>
    <w:rsid w:val="00416FFD"/>
    <w:rsid w:val="004201BA"/>
    <w:rsid w:val="004231AE"/>
    <w:rsid w:val="004239C2"/>
    <w:rsid w:val="00425645"/>
    <w:rsid w:val="00432366"/>
    <w:rsid w:val="00432ECD"/>
    <w:rsid w:val="00434198"/>
    <w:rsid w:val="00436FC2"/>
    <w:rsid w:val="00437AD4"/>
    <w:rsid w:val="00442BC3"/>
    <w:rsid w:val="0044376D"/>
    <w:rsid w:val="00443A45"/>
    <w:rsid w:val="004440F3"/>
    <w:rsid w:val="00445BF4"/>
    <w:rsid w:val="00445CC5"/>
    <w:rsid w:val="0044751B"/>
    <w:rsid w:val="004505FB"/>
    <w:rsid w:val="0045607F"/>
    <w:rsid w:val="00460CA0"/>
    <w:rsid w:val="00461111"/>
    <w:rsid w:val="004654C8"/>
    <w:rsid w:val="00465AAC"/>
    <w:rsid w:val="00467F8D"/>
    <w:rsid w:val="00471CC9"/>
    <w:rsid w:val="004742D5"/>
    <w:rsid w:val="00474588"/>
    <w:rsid w:val="004767E1"/>
    <w:rsid w:val="00477055"/>
    <w:rsid w:val="004771B0"/>
    <w:rsid w:val="00484516"/>
    <w:rsid w:val="004864AB"/>
    <w:rsid w:val="004A0F8D"/>
    <w:rsid w:val="004A2DFC"/>
    <w:rsid w:val="004B04F6"/>
    <w:rsid w:val="004B1D3D"/>
    <w:rsid w:val="004C1FD7"/>
    <w:rsid w:val="004C5643"/>
    <w:rsid w:val="004C5BFF"/>
    <w:rsid w:val="004D3D09"/>
    <w:rsid w:val="004D5B3A"/>
    <w:rsid w:val="004E1546"/>
    <w:rsid w:val="004E1718"/>
    <w:rsid w:val="004E3544"/>
    <w:rsid w:val="004E691B"/>
    <w:rsid w:val="004E6B7B"/>
    <w:rsid w:val="004F1CEF"/>
    <w:rsid w:val="004F471D"/>
    <w:rsid w:val="00503E9F"/>
    <w:rsid w:val="00504B35"/>
    <w:rsid w:val="00505C96"/>
    <w:rsid w:val="00505E68"/>
    <w:rsid w:val="00525D14"/>
    <w:rsid w:val="0053261D"/>
    <w:rsid w:val="0053275C"/>
    <w:rsid w:val="005331A0"/>
    <w:rsid w:val="00533378"/>
    <w:rsid w:val="005340C6"/>
    <w:rsid w:val="00534E23"/>
    <w:rsid w:val="00535A44"/>
    <w:rsid w:val="00536442"/>
    <w:rsid w:val="00541388"/>
    <w:rsid w:val="00541713"/>
    <w:rsid w:val="00545606"/>
    <w:rsid w:val="00550DB9"/>
    <w:rsid w:val="0055328F"/>
    <w:rsid w:val="00554518"/>
    <w:rsid w:val="005578E7"/>
    <w:rsid w:val="00563181"/>
    <w:rsid w:val="00574830"/>
    <w:rsid w:val="0057747A"/>
    <w:rsid w:val="00581EE0"/>
    <w:rsid w:val="00582743"/>
    <w:rsid w:val="005830E2"/>
    <w:rsid w:val="005834FD"/>
    <w:rsid w:val="00585334"/>
    <w:rsid w:val="00585C10"/>
    <w:rsid w:val="00585CDE"/>
    <w:rsid w:val="005879F3"/>
    <w:rsid w:val="00590659"/>
    <w:rsid w:val="00592EDB"/>
    <w:rsid w:val="005950A2"/>
    <w:rsid w:val="00597D12"/>
    <w:rsid w:val="005A0FC0"/>
    <w:rsid w:val="005A37D5"/>
    <w:rsid w:val="005A54E7"/>
    <w:rsid w:val="005B1CF1"/>
    <w:rsid w:val="005D0BFB"/>
    <w:rsid w:val="005D1085"/>
    <w:rsid w:val="005D14BB"/>
    <w:rsid w:val="005D14ED"/>
    <w:rsid w:val="005E0E62"/>
    <w:rsid w:val="005E105C"/>
    <w:rsid w:val="005E3C12"/>
    <w:rsid w:val="005E554B"/>
    <w:rsid w:val="005E58E8"/>
    <w:rsid w:val="005E59D5"/>
    <w:rsid w:val="005E5D43"/>
    <w:rsid w:val="005F4512"/>
    <w:rsid w:val="005F6409"/>
    <w:rsid w:val="00600FBA"/>
    <w:rsid w:val="006060C2"/>
    <w:rsid w:val="00617286"/>
    <w:rsid w:val="006235A6"/>
    <w:rsid w:val="00623C63"/>
    <w:rsid w:val="00626F89"/>
    <w:rsid w:val="00627BC7"/>
    <w:rsid w:val="00632041"/>
    <w:rsid w:val="00635D79"/>
    <w:rsid w:val="00643156"/>
    <w:rsid w:val="00645636"/>
    <w:rsid w:val="00645ACC"/>
    <w:rsid w:val="006466CF"/>
    <w:rsid w:val="00647D72"/>
    <w:rsid w:val="0065151D"/>
    <w:rsid w:val="00651B17"/>
    <w:rsid w:val="006538D0"/>
    <w:rsid w:val="0065400A"/>
    <w:rsid w:val="00654D62"/>
    <w:rsid w:val="00656D08"/>
    <w:rsid w:val="00665DF7"/>
    <w:rsid w:val="006751BA"/>
    <w:rsid w:val="006763AC"/>
    <w:rsid w:val="006831FD"/>
    <w:rsid w:val="006868F6"/>
    <w:rsid w:val="00692E78"/>
    <w:rsid w:val="00693535"/>
    <w:rsid w:val="00695044"/>
    <w:rsid w:val="006A25B6"/>
    <w:rsid w:val="006A32FC"/>
    <w:rsid w:val="006A3FBA"/>
    <w:rsid w:val="006A49E6"/>
    <w:rsid w:val="006B4835"/>
    <w:rsid w:val="006B568D"/>
    <w:rsid w:val="006B6C93"/>
    <w:rsid w:val="006C2360"/>
    <w:rsid w:val="006D2ED6"/>
    <w:rsid w:val="006D437C"/>
    <w:rsid w:val="006D5BCF"/>
    <w:rsid w:val="006E277A"/>
    <w:rsid w:val="006E35CD"/>
    <w:rsid w:val="006E5421"/>
    <w:rsid w:val="006E66ED"/>
    <w:rsid w:val="006F15A1"/>
    <w:rsid w:val="006F1B88"/>
    <w:rsid w:val="006F1DEF"/>
    <w:rsid w:val="006F23DD"/>
    <w:rsid w:val="006F43EC"/>
    <w:rsid w:val="006F5499"/>
    <w:rsid w:val="00700E65"/>
    <w:rsid w:val="0070721D"/>
    <w:rsid w:val="00710A3F"/>
    <w:rsid w:val="00710F74"/>
    <w:rsid w:val="00714A5B"/>
    <w:rsid w:val="00716F30"/>
    <w:rsid w:val="00730BC9"/>
    <w:rsid w:val="00742C32"/>
    <w:rsid w:val="00742D0B"/>
    <w:rsid w:val="00744702"/>
    <w:rsid w:val="00744924"/>
    <w:rsid w:val="00747DCD"/>
    <w:rsid w:val="00761A9A"/>
    <w:rsid w:val="00763891"/>
    <w:rsid w:val="0076576C"/>
    <w:rsid w:val="00767C86"/>
    <w:rsid w:val="00770C44"/>
    <w:rsid w:val="00771145"/>
    <w:rsid w:val="007720E6"/>
    <w:rsid w:val="00772C33"/>
    <w:rsid w:val="00773A4F"/>
    <w:rsid w:val="0077665A"/>
    <w:rsid w:val="007801ED"/>
    <w:rsid w:val="0078164D"/>
    <w:rsid w:val="0078284C"/>
    <w:rsid w:val="00784903"/>
    <w:rsid w:val="0078668B"/>
    <w:rsid w:val="00791284"/>
    <w:rsid w:val="00791A68"/>
    <w:rsid w:val="00792A29"/>
    <w:rsid w:val="00792EA0"/>
    <w:rsid w:val="00796BC8"/>
    <w:rsid w:val="00797D59"/>
    <w:rsid w:val="007A1E37"/>
    <w:rsid w:val="007A3CE1"/>
    <w:rsid w:val="007A7ECC"/>
    <w:rsid w:val="007B02F1"/>
    <w:rsid w:val="007B2F13"/>
    <w:rsid w:val="007C3411"/>
    <w:rsid w:val="007C4BA0"/>
    <w:rsid w:val="007D0FCD"/>
    <w:rsid w:val="007D2291"/>
    <w:rsid w:val="007D263A"/>
    <w:rsid w:val="007D290F"/>
    <w:rsid w:val="007D2A62"/>
    <w:rsid w:val="007E1770"/>
    <w:rsid w:val="007F1CB9"/>
    <w:rsid w:val="007F3CEC"/>
    <w:rsid w:val="007F7D13"/>
    <w:rsid w:val="00801434"/>
    <w:rsid w:val="00804C65"/>
    <w:rsid w:val="00805AC6"/>
    <w:rsid w:val="00805B65"/>
    <w:rsid w:val="008075C3"/>
    <w:rsid w:val="008114DE"/>
    <w:rsid w:val="00812B43"/>
    <w:rsid w:val="00814616"/>
    <w:rsid w:val="00820547"/>
    <w:rsid w:val="00820C86"/>
    <w:rsid w:val="00821B70"/>
    <w:rsid w:val="00823790"/>
    <w:rsid w:val="00827E1F"/>
    <w:rsid w:val="00831E4D"/>
    <w:rsid w:val="008332DB"/>
    <w:rsid w:val="00833FD9"/>
    <w:rsid w:val="00835CEA"/>
    <w:rsid w:val="00840957"/>
    <w:rsid w:val="00845109"/>
    <w:rsid w:val="00851236"/>
    <w:rsid w:val="00851591"/>
    <w:rsid w:val="00853AC3"/>
    <w:rsid w:val="00855D3D"/>
    <w:rsid w:val="008632B0"/>
    <w:rsid w:val="00864E2A"/>
    <w:rsid w:val="00866953"/>
    <w:rsid w:val="008669B5"/>
    <w:rsid w:val="00866FE8"/>
    <w:rsid w:val="00867A62"/>
    <w:rsid w:val="00873E4D"/>
    <w:rsid w:val="00874003"/>
    <w:rsid w:val="0087692C"/>
    <w:rsid w:val="008775A3"/>
    <w:rsid w:val="00877BEA"/>
    <w:rsid w:val="00884E49"/>
    <w:rsid w:val="00895C7B"/>
    <w:rsid w:val="008A05B9"/>
    <w:rsid w:val="008A28CF"/>
    <w:rsid w:val="008A5034"/>
    <w:rsid w:val="008B0351"/>
    <w:rsid w:val="008B0CF3"/>
    <w:rsid w:val="008B318B"/>
    <w:rsid w:val="008B3A16"/>
    <w:rsid w:val="008B3A7F"/>
    <w:rsid w:val="008B77FB"/>
    <w:rsid w:val="008B7D93"/>
    <w:rsid w:val="008C0897"/>
    <w:rsid w:val="008C1777"/>
    <w:rsid w:val="008C492F"/>
    <w:rsid w:val="008D143E"/>
    <w:rsid w:val="008D2713"/>
    <w:rsid w:val="008D7AA6"/>
    <w:rsid w:val="008E2B4D"/>
    <w:rsid w:val="008E539D"/>
    <w:rsid w:val="008E575C"/>
    <w:rsid w:val="008F05CF"/>
    <w:rsid w:val="00900E96"/>
    <w:rsid w:val="00902480"/>
    <w:rsid w:val="00904774"/>
    <w:rsid w:val="0091751C"/>
    <w:rsid w:val="00917CCE"/>
    <w:rsid w:val="0092199A"/>
    <w:rsid w:val="0092336E"/>
    <w:rsid w:val="00923C27"/>
    <w:rsid w:val="009301CE"/>
    <w:rsid w:val="0093580A"/>
    <w:rsid w:val="00937C33"/>
    <w:rsid w:val="0095377E"/>
    <w:rsid w:val="009549D8"/>
    <w:rsid w:val="009604A9"/>
    <w:rsid w:val="00962122"/>
    <w:rsid w:val="00962D54"/>
    <w:rsid w:val="009671AE"/>
    <w:rsid w:val="0097216D"/>
    <w:rsid w:val="00975D16"/>
    <w:rsid w:val="00976262"/>
    <w:rsid w:val="009814E2"/>
    <w:rsid w:val="0098276A"/>
    <w:rsid w:val="00984386"/>
    <w:rsid w:val="00984AA6"/>
    <w:rsid w:val="00991A47"/>
    <w:rsid w:val="00992874"/>
    <w:rsid w:val="009936C1"/>
    <w:rsid w:val="00997B8C"/>
    <w:rsid w:val="009A2740"/>
    <w:rsid w:val="009A5733"/>
    <w:rsid w:val="009B2031"/>
    <w:rsid w:val="009C15E9"/>
    <w:rsid w:val="009C17E2"/>
    <w:rsid w:val="009C1B38"/>
    <w:rsid w:val="009C6FD5"/>
    <w:rsid w:val="009D0C64"/>
    <w:rsid w:val="009D6366"/>
    <w:rsid w:val="009E02DC"/>
    <w:rsid w:val="009E2B95"/>
    <w:rsid w:val="009E50A6"/>
    <w:rsid w:val="009F019D"/>
    <w:rsid w:val="009F1311"/>
    <w:rsid w:val="009F7450"/>
    <w:rsid w:val="00A0027C"/>
    <w:rsid w:val="00A04F8D"/>
    <w:rsid w:val="00A07D86"/>
    <w:rsid w:val="00A10F1B"/>
    <w:rsid w:val="00A118C4"/>
    <w:rsid w:val="00A14387"/>
    <w:rsid w:val="00A144FE"/>
    <w:rsid w:val="00A15B7A"/>
    <w:rsid w:val="00A210A5"/>
    <w:rsid w:val="00A2518F"/>
    <w:rsid w:val="00A2528E"/>
    <w:rsid w:val="00A2569B"/>
    <w:rsid w:val="00A25CF1"/>
    <w:rsid w:val="00A26ADE"/>
    <w:rsid w:val="00A32A0D"/>
    <w:rsid w:val="00A32B71"/>
    <w:rsid w:val="00A32DFE"/>
    <w:rsid w:val="00A54C45"/>
    <w:rsid w:val="00A56C02"/>
    <w:rsid w:val="00A57071"/>
    <w:rsid w:val="00A6072F"/>
    <w:rsid w:val="00A72837"/>
    <w:rsid w:val="00A737F2"/>
    <w:rsid w:val="00A76219"/>
    <w:rsid w:val="00A840EC"/>
    <w:rsid w:val="00A87AC5"/>
    <w:rsid w:val="00A906E6"/>
    <w:rsid w:val="00A931EB"/>
    <w:rsid w:val="00A93C56"/>
    <w:rsid w:val="00A95C38"/>
    <w:rsid w:val="00A97C2C"/>
    <w:rsid w:val="00AA02A3"/>
    <w:rsid w:val="00AA08BE"/>
    <w:rsid w:val="00AA0CA9"/>
    <w:rsid w:val="00AA181E"/>
    <w:rsid w:val="00AA1E3C"/>
    <w:rsid w:val="00AA2482"/>
    <w:rsid w:val="00AA2DA1"/>
    <w:rsid w:val="00AA3375"/>
    <w:rsid w:val="00AA5037"/>
    <w:rsid w:val="00AB17F9"/>
    <w:rsid w:val="00AB2554"/>
    <w:rsid w:val="00AB4842"/>
    <w:rsid w:val="00AB72A4"/>
    <w:rsid w:val="00AC1A8B"/>
    <w:rsid w:val="00AC1CF9"/>
    <w:rsid w:val="00AC4956"/>
    <w:rsid w:val="00AE1FB6"/>
    <w:rsid w:val="00AE44AD"/>
    <w:rsid w:val="00AE6D6F"/>
    <w:rsid w:val="00AF134D"/>
    <w:rsid w:val="00AF1C25"/>
    <w:rsid w:val="00AF2C99"/>
    <w:rsid w:val="00AF3C6A"/>
    <w:rsid w:val="00AF69AD"/>
    <w:rsid w:val="00B03D32"/>
    <w:rsid w:val="00B053F0"/>
    <w:rsid w:val="00B1085E"/>
    <w:rsid w:val="00B17548"/>
    <w:rsid w:val="00B21D9C"/>
    <w:rsid w:val="00B2302D"/>
    <w:rsid w:val="00B23C33"/>
    <w:rsid w:val="00B30099"/>
    <w:rsid w:val="00B36509"/>
    <w:rsid w:val="00B36CF5"/>
    <w:rsid w:val="00B455B2"/>
    <w:rsid w:val="00B4569A"/>
    <w:rsid w:val="00B45941"/>
    <w:rsid w:val="00B469A2"/>
    <w:rsid w:val="00B524BC"/>
    <w:rsid w:val="00B54F49"/>
    <w:rsid w:val="00B600F1"/>
    <w:rsid w:val="00B62A68"/>
    <w:rsid w:val="00B64395"/>
    <w:rsid w:val="00B66519"/>
    <w:rsid w:val="00B745AD"/>
    <w:rsid w:val="00B778C1"/>
    <w:rsid w:val="00B801DE"/>
    <w:rsid w:val="00B80498"/>
    <w:rsid w:val="00B8537C"/>
    <w:rsid w:val="00B91ED0"/>
    <w:rsid w:val="00B929CD"/>
    <w:rsid w:val="00B94DE8"/>
    <w:rsid w:val="00B9723E"/>
    <w:rsid w:val="00B978B9"/>
    <w:rsid w:val="00BA0B87"/>
    <w:rsid w:val="00BA10DA"/>
    <w:rsid w:val="00BA2F2F"/>
    <w:rsid w:val="00BA37CE"/>
    <w:rsid w:val="00BA38BE"/>
    <w:rsid w:val="00BA5420"/>
    <w:rsid w:val="00BB1249"/>
    <w:rsid w:val="00BB2A3A"/>
    <w:rsid w:val="00BB3F4E"/>
    <w:rsid w:val="00BB4AE2"/>
    <w:rsid w:val="00BB5A97"/>
    <w:rsid w:val="00BB6AF8"/>
    <w:rsid w:val="00BC2106"/>
    <w:rsid w:val="00BC314B"/>
    <w:rsid w:val="00BC448C"/>
    <w:rsid w:val="00BC5197"/>
    <w:rsid w:val="00BD3B7D"/>
    <w:rsid w:val="00BD3EDA"/>
    <w:rsid w:val="00BD42FB"/>
    <w:rsid w:val="00BD70FF"/>
    <w:rsid w:val="00BE3DF6"/>
    <w:rsid w:val="00BE6DEF"/>
    <w:rsid w:val="00BF0272"/>
    <w:rsid w:val="00BF6898"/>
    <w:rsid w:val="00BF73A3"/>
    <w:rsid w:val="00BF7A2C"/>
    <w:rsid w:val="00C03377"/>
    <w:rsid w:val="00C04984"/>
    <w:rsid w:val="00C06FC6"/>
    <w:rsid w:val="00C07478"/>
    <w:rsid w:val="00C13995"/>
    <w:rsid w:val="00C141B4"/>
    <w:rsid w:val="00C141B9"/>
    <w:rsid w:val="00C1747E"/>
    <w:rsid w:val="00C2064A"/>
    <w:rsid w:val="00C21AFA"/>
    <w:rsid w:val="00C2390A"/>
    <w:rsid w:val="00C3018C"/>
    <w:rsid w:val="00C30503"/>
    <w:rsid w:val="00C31991"/>
    <w:rsid w:val="00C361CB"/>
    <w:rsid w:val="00C36B97"/>
    <w:rsid w:val="00C41F31"/>
    <w:rsid w:val="00C423F7"/>
    <w:rsid w:val="00C4280E"/>
    <w:rsid w:val="00C44C42"/>
    <w:rsid w:val="00C4673E"/>
    <w:rsid w:val="00C5365F"/>
    <w:rsid w:val="00C63108"/>
    <w:rsid w:val="00C643D7"/>
    <w:rsid w:val="00C64BEE"/>
    <w:rsid w:val="00C67829"/>
    <w:rsid w:val="00C719C8"/>
    <w:rsid w:val="00C727F6"/>
    <w:rsid w:val="00C73F93"/>
    <w:rsid w:val="00C7457A"/>
    <w:rsid w:val="00C82CC2"/>
    <w:rsid w:val="00C851C7"/>
    <w:rsid w:val="00C865FC"/>
    <w:rsid w:val="00C86AC2"/>
    <w:rsid w:val="00C8770E"/>
    <w:rsid w:val="00C87B0F"/>
    <w:rsid w:val="00C907C2"/>
    <w:rsid w:val="00C94CCF"/>
    <w:rsid w:val="00C952ED"/>
    <w:rsid w:val="00CA18D5"/>
    <w:rsid w:val="00CA7BDE"/>
    <w:rsid w:val="00CB10C5"/>
    <w:rsid w:val="00CB3005"/>
    <w:rsid w:val="00CB323C"/>
    <w:rsid w:val="00CB34F3"/>
    <w:rsid w:val="00CB671D"/>
    <w:rsid w:val="00CB7ABD"/>
    <w:rsid w:val="00CC21F4"/>
    <w:rsid w:val="00CC3E29"/>
    <w:rsid w:val="00CD0998"/>
    <w:rsid w:val="00CD1D6F"/>
    <w:rsid w:val="00CD58C7"/>
    <w:rsid w:val="00CE0CCC"/>
    <w:rsid w:val="00CF3D2F"/>
    <w:rsid w:val="00CF5858"/>
    <w:rsid w:val="00D1038D"/>
    <w:rsid w:val="00D121BD"/>
    <w:rsid w:val="00D14F45"/>
    <w:rsid w:val="00D17B1C"/>
    <w:rsid w:val="00D21F88"/>
    <w:rsid w:val="00D27115"/>
    <w:rsid w:val="00D34AFC"/>
    <w:rsid w:val="00D40069"/>
    <w:rsid w:val="00D402BF"/>
    <w:rsid w:val="00D4077B"/>
    <w:rsid w:val="00D432FD"/>
    <w:rsid w:val="00D452C4"/>
    <w:rsid w:val="00D46F7D"/>
    <w:rsid w:val="00D53564"/>
    <w:rsid w:val="00D54199"/>
    <w:rsid w:val="00D55C4B"/>
    <w:rsid w:val="00D665A9"/>
    <w:rsid w:val="00D6706F"/>
    <w:rsid w:val="00D76AAE"/>
    <w:rsid w:val="00D82E08"/>
    <w:rsid w:val="00D849A1"/>
    <w:rsid w:val="00D858EF"/>
    <w:rsid w:val="00D8593C"/>
    <w:rsid w:val="00D87E27"/>
    <w:rsid w:val="00D9392D"/>
    <w:rsid w:val="00D96E56"/>
    <w:rsid w:val="00DA32E1"/>
    <w:rsid w:val="00DB1C9D"/>
    <w:rsid w:val="00DB7348"/>
    <w:rsid w:val="00DC01E3"/>
    <w:rsid w:val="00DC07D0"/>
    <w:rsid w:val="00DC193D"/>
    <w:rsid w:val="00DC58B3"/>
    <w:rsid w:val="00DC58F8"/>
    <w:rsid w:val="00DD404A"/>
    <w:rsid w:val="00DD5A56"/>
    <w:rsid w:val="00DD5E7C"/>
    <w:rsid w:val="00DD749F"/>
    <w:rsid w:val="00DE1BD4"/>
    <w:rsid w:val="00DF01F7"/>
    <w:rsid w:val="00DF5E15"/>
    <w:rsid w:val="00DF62A1"/>
    <w:rsid w:val="00DF75A7"/>
    <w:rsid w:val="00DF78E1"/>
    <w:rsid w:val="00E00C5F"/>
    <w:rsid w:val="00E13C13"/>
    <w:rsid w:val="00E158D6"/>
    <w:rsid w:val="00E230EF"/>
    <w:rsid w:val="00E25A04"/>
    <w:rsid w:val="00E30C11"/>
    <w:rsid w:val="00E327B9"/>
    <w:rsid w:val="00E33230"/>
    <w:rsid w:val="00E35234"/>
    <w:rsid w:val="00E36EF2"/>
    <w:rsid w:val="00E415CE"/>
    <w:rsid w:val="00E44F5F"/>
    <w:rsid w:val="00E473DB"/>
    <w:rsid w:val="00E50157"/>
    <w:rsid w:val="00E51638"/>
    <w:rsid w:val="00E51760"/>
    <w:rsid w:val="00E56326"/>
    <w:rsid w:val="00E608AE"/>
    <w:rsid w:val="00E66C87"/>
    <w:rsid w:val="00E67432"/>
    <w:rsid w:val="00E679C9"/>
    <w:rsid w:val="00E7032D"/>
    <w:rsid w:val="00E71A75"/>
    <w:rsid w:val="00E72DAE"/>
    <w:rsid w:val="00E735A7"/>
    <w:rsid w:val="00E74154"/>
    <w:rsid w:val="00E778A5"/>
    <w:rsid w:val="00E8001C"/>
    <w:rsid w:val="00E800D9"/>
    <w:rsid w:val="00E81276"/>
    <w:rsid w:val="00E81818"/>
    <w:rsid w:val="00E83653"/>
    <w:rsid w:val="00E83BDC"/>
    <w:rsid w:val="00E849F5"/>
    <w:rsid w:val="00E8766A"/>
    <w:rsid w:val="00E921ED"/>
    <w:rsid w:val="00E9234F"/>
    <w:rsid w:val="00E9271B"/>
    <w:rsid w:val="00E947AD"/>
    <w:rsid w:val="00E95BBB"/>
    <w:rsid w:val="00E96683"/>
    <w:rsid w:val="00E9692C"/>
    <w:rsid w:val="00E971B0"/>
    <w:rsid w:val="00E97464"/>
    <w:rsid w:val="00EA5F06"/>
    <w:rsid w:val="00EB1756"/>
    <w:rsid w:val="00EB3BEA"/>
    <w:rsid w:val="00EB775A"/>
    <w:rsid w:val="00EC16BC"/>
    <w:rsid w:val="00EC4079"/>
    <w:rsid w:val="00EC5646"/>
    <w:rsid w:val="00EE00AE"/>
    <w:rsid w:val="00EE09B8"/>
    <w:rsid w:val="00EE3064"/>
    <w:rsid w:val="00EE3E52"/>
    <w:rsid w:val="00EE4731"/>
    <w:rsid w:val="00EE6C26"/>
    <w:rsid w:val="00EF0355"/>
    <w:rsid w:val="00EF1DA5"/>
    <w:rsid w:val="00EF2E14"/>
    <w:rsid w:val="00EF3F2A"/>
    <w:rsid w:val="00EF4227"/>
    <w:rsid w:val="00EF5DF2"/>
    <w:rsid w:val="00EF6193"/>
    <w:rsid w:val="00EF61E6"/>
    <w:rsid w:val="00EF6A49"/>
    <w:rsid w:val="00F00903"/>
    <w:rsid w:val="00F05B6F"/>
    <w:rsid w:val="00F129CC"/>
    <w:rsid w:val="00F13365"/>
    <w:rsid w:val="00F16870"/>
    <w:rsid w:val="00F208A0"/>
    <w:rsid w:val="00F23B20"/>
    <w:rsid w:val="00F26C20"/>
    <w:rsid w:val="00F3365B"/>
    <w:rsid w:val="00F34CC7"/>
    <w:rsid w:val="00F404AB"/>
    <w:rsid w:val="00F42977"/>
    <w:rsid w:val="00F43A17"/>
    <w:rsid w:val="00F43AF3"/>
    <w:rsid w:val="00F441ED"/>
    <w:rsid w:val="00F445AF"/>
    <w:rsid w:val="00F5277E"/>
    <w:rsid w:val="00F5530D"/>
    <w:rsid w:val="00F61A13"/>
    <w:rsid w:val="00F65C57"/>
    <w:rsid w:val="00F67D77"/>
    <w:rsid w:val="00F72AE6"/>
    <w:rsid w:val="00F75D75"/>
    <w:rsid w:val="00F7680E"/>
    <w:rsid w:val="00F76C0C"/>
    <w:rsid w:val="00F76C12"/>
    <w:rsid w:val="00F81299"/>
    <w:rsid w:val="00F81C84"/>
    <w:rsid w:val="00F940AA"/>
    <w:rsid w:val="00F96737"/>
    <w:rsid w:val="00FA1488"/>
    <w:rsid w:val="00FA37EF"/>
    <w:rsid w:val="00FA6FFB"/>
    <w:rsid w:val="00FB0007"/>
    <w:rsid w:val="00FB0D75"/>
    <w:rsid w:val="00FB4506"/>
    <w:rsid w:val="00FB5801"/>
    <w:rsid w:val="00FB6BFE"/>
    <w:rsid w:val="00FC4C33"/>
    <w:rsid w:val="00FC5119"/>
    <w:rsid w:val="00FC7614"/>
    <w:rsid w:val="00FD78B0"/>
    <w:rsid w:val="00FE63A4"/>
    <w:rsid w:val="00FE6AE2"/>
    <w:rsid w:val="00FF1858"/>
    <w:rsid w:val="00FF6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2A7C4E40"/>
  <w15:docId w15:val="{25A362B6-1D5F-4261-B4E9-B6417DB98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4842"/>
    <w:rPr>
      <w:rFonts w:eastAsia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</w:style>
  <w:style w:type="paragraph" w:styleId="ListParagraph">
    <w:name w:val="List Paragraph"/>
    <w:basedOn w:val="Normal"/>
    <w:uiPriority w:val="34"/>
    <w:qFormat/>
    <w:rsid w:val="00A6072F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2F2F9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F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F9A"/>
    <w:rPr>
      <w:rFonts w:ascii="Tahoma" w:hAnsi="Tahoma" w:cs="Tahoma"/>
      <w:sz w:val="16"/>
      <w:szCs w:val="16"/>
      <w:lang w:eastAsia="en-US"/>
    </w:rPr>
  </w:style>
  <w:style w:type="paragraph" w:styleId="NoSpacing">
    <w:name w:val="No Spacing"/>
    <w:qFormat/>
    <w:rsid w:val="00BB6AF8"/>
    <w:rPr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BD3EDA"/>
    <w:rPr>
      <w:rFonts w:asciiTheme="minorHAnsi" w:eastAsiaTheme="minorEastAsia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BD3EDA"/>
    <w:rPr>
      <w:rFonts w:ascii="Consolas" w:eastAsiaTheme="minorEastAsia" w:hAnsi="Consolas" w:cstheme="minorBidi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rsid w:val="00BD3EDA"/>
    <w:rPr>
      <w:rFonts w:ascii="Consolas" w:eastAsiaTheme="minorEastAsia" w:hAnsi="Consolas" w:cstheme="minorBidi"/>
      <w:sz w:val="21"/>
      <w:szCs w:val="21"/>
    </w:rPr>
  </w:style>
  <w:style w:type="table" w:styleId="LightShading">
    <w:name w:val="Light Shading"/>
    <w:basedOn w:val="TableNormal"/>
    <w:uiPriority w:val="60"/>
    <w:rsid w:val="00827E1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A32B7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trong">
    <w:name w:val="Strong"/>
    <w:basedOn w:val="DefaultParagraphFont"/>
    <w:uiPriority w:val="22"/>
    <w:qFormat/>
    <w:rsid w:val="00E44F5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0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67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7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7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84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2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0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9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3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3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1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3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5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2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67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1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AE54D6-9273-4994-8C22-C46470480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819</Words>
  <Characters>4673</Characters>
  <Application>Microsoft Office Word</Application>
  <DocSecurity>0</DocSecurity>
  <PresentationFormat/>
  <Lines>38</Lines>
  <Paragraphs>10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Tutorial on Keil tools</vt:lpstr>
    </vt:vector>
  </TitlesOfParts>
  <Company>kantheti's</Company>
  <LinksUpToDate>false</LinksUpToDate>
  <CharactersWithSpaces>5482</CharactersWithSpaces>
  <SharedDoc>false</SharedDoc>
  <HLinks>
    <vt:vector size="12" baseType="variant">
      <vt:variant>
        <vt:i4>7602292</vt:i4>
      </vt:variant>
      <vt:variant>
        <vt:i4>3</vt:i4>
      </vt:variant>
      <vt:variant>
        <vt:i4>0</vt:i4>
      </vt:variant>
      <vt:variant>
        <vt:i4>5</vt:i4>
      </vt:variant>
      <vt:variant>
        <vt:lpwstr>https://notepad-plus-plus.org/download/v7.7.1.html</vt:lpwstr>
      </vt:variant>
      <vt:variant>
        <vt:lpwstr/>
      </vt:variant>
      <vt:variant>
        <vt:i4>458767</vt:i4>
      </vt:variant>
      <vt:variant>
        <vt:i4>0</vt:i4>
      </vt:variant>
      <vt:variant>
        <vt:i4>0</vt:i4>
      </vt:variant>
      <vt:variant>
        <vt:i4>5</vt:i4>
      </vt:variant>
      <vt:variant>
        <vt:lpwstr>https://visualstudio.microsoft.com/downloads/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Tutorial on Keil tools</dc:title>
  <dc:creator>sudheer</dc:creator>
  <cp:lastModifiedBy>Mahamud Hamed Omer</cp:lastModifiedBy>
  <cp:revision>2</cp:revision>
  <cp:lastPrinted>2020-06-30T21:55:00Z</cp:lastPrinted>
  <dcterms:created xsi:type="dcterms:W3CDTF">2022-06-29T21:50:00Z</dcterms:created>
  <dcterms:modified xsi:type="dcterms:W3CDTF">2022-06-29T21:50:00Z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1033-9.1.0.4058</vt:lpwstr>
  </property>
</Properties>
</file>